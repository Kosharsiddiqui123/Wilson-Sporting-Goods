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9B4D822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246C4F8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A0444B" w:rsidRPr="00A0444B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Boston Marathon® 2025 Short Tights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9B4D822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246C4F8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A0444B" w:rsidRPr="00A0444B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Boston Marathon® 2025 Short Tights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0444B"/>
    <w:rsid w:val="00A22CA7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2025-03-21T01:57:00Z</dcterms:created>
  <dcterms:modified xsi:type="dcterms:W3CDTF">2025-03-21T01:57:00Z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