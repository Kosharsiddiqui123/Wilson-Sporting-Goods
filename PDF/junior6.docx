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047545C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D85B40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B308D" w:rsidRPr="00AB308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Platino Cricket Batting Leg Guard Pads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047545C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D85B40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B308D" w:rsidRPr="00AB308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Platino Cricket Batting Leg Guard Pads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B308D"/>
    <w:rsid w:val="00AE3F1E"/>
    <w:rsid w:val="00C0674A"/>
    <w:rsid w:val="00C30152"/>
    <w:rsid w:val="00CA0365"/>
    <w:rsid w:val="00CC3CBB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2025-03-20T16:59:00Z</dcterms:created>
  <dcterms:modified xsi:type="dcterms:W3CDTF">2025-03-20T16:59:00Z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