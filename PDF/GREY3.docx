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B05CC03">
                                        <wp:extent cx="3063827" cy="3065006"/>
                                        <wp:effectExtent l="0" t="0" r="381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3827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B8C62D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C4A8A" w:rsidRPr="008C4A8A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Test Carbon Abdo Guard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B05CC03">
                                  <wp:extent cx="3063827" cy="3065006"/>
                                  <wp:effectExtent l="0" t="0" r="381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3827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B8C62D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8C4A8A" w:rsidRPr="008C4A8A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Test Carbon Abdo Guard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2025-03-21T02:23:00Z</dcterms:created>
  <dcterms:modified xsi:type="dcterms:W3CDTF">2025-03-21T02:23:00Z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