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E9F3859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C26C2AB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6E1539" w:rsidRPr="006E1539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Mini Pro Performance Armguard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F99116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Gray-Nicolls</w:t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a renowned English sports equipment and clothing brand specializing in cricket. Established in 1855, Gray-Nicolls has a rich heritage in crafting high-quality cricket gear and apparel.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E9F3859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C26C2AB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6E1539" w:rsidRPr="006E1539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Mini Pro Performance Armguard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F99116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72B99" w:rsidRPr="00E72B99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Gray-Nicolls</w:t>
                            </w:r>
                            <w:r w:rsidR="00E72B99" w:rsidRPr="00E72B99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a renowned English sports equipment and clothing brand specializing in cricket. Established in 1855, Gray-Nicolls has a rich heritage in crafting high-quality cricket gear and apparel.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C4B2B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6E1539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2025-03-21T02:26:00Z</dcterms:created>
  <dcterms:modified xsi:type="dcterms:W3CDTF">2025-03-21T02:26:00Z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