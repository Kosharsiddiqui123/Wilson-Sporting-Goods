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2A99FCC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7D61373" w:rsidR="00E82CE4" w:rsidRPr="00AE3F1E" w:rsidRDefault="00570602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70602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Asics Gel Gully 7 White Safety Yellow Shoes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2A99FCC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7D61373" w:rsidR="00E82CE4" w:rsidRPr="00AE3F1E" w:rsidRDefault="00570602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0602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Asics Gel Gully 7 White Safety Yellow Shoes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D74A0"/>
    <w:rsid w:val="001F12D7"/>
    <w:rsid w:val="00242E75"/>
    <w:rsid w:val="003A03DF"/>
    <w:rsid w:val="003D7DCA"/>
    <w:rsid w:val="004859DA"/>
    <w:rsid w:val="004A08E1"/>
    <w:rsid w:val="00506F1A"/>
    <w:rsid w:val="00541E75"/>
    <w:rsid w:val="00570602"/>
    <w:rsid w:val="0057601A"/>
    <w:rsid w:val="00586206"/>
    <w:rsid w:val="005D718E"/>
    <w:rsid w:val="006378A7"/>
    <w:rsid w:val="00645252"/>
    <w:rsid w:val="00671807"/>
    <w:rsid w:val="00676C3E"/>
    <w:rsid w:val="006B7C8D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B8278B"/>
    <w:rsid w:val="00C0674A"/>
    <w:rsid w:val="00C30152"/>
    <w:rsid w:val="00C44F99"/>
    <w:rsid w:val="00CA0365"/>
    <w:rsid w:val="00CC3CBB"/>
    <w:rsid w:val="00D13D82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2025-03-20T16:14:00Z</dcterms:created>
  <dcterms:modified xsi:type="dcterms:W3CDTF">2025-03-20T16:14:00Z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