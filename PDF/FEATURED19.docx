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678"/>
                            </w:tblGrid>
                            <w:tr w:rsidR="00E82CE4" w14:paraId="37D073DB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089596B7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2C30D33" w14:textId="02394FA0" w:rsidR="008B0CF8" w:rsidRPr="008B0CF8" w:rsidRDefault="00000000" w:rsidP="008B0CF8">
                                  <w:pPr>
                                    <w:jc w:val="center"/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A66F7" w:rsidRPr="00CA66F7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MRF Genius Grand Edition Cricket Batting Gloves</w:t>
                                  </w:r>
                                </w:p>
                                <w:p w14:paraId="40BDD6F7" w14:textId="1FDE2EFA" w:rsidR="00E82CE4" w:rsidRPr="00AE3F1E" w:rsidRDefault="00E82CE4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AE3F1E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</w:pPr>
                                  <w:r w:rsidRPr="00AE3F1E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48"/>
                                      <w:szCs w:val="48"/>
                                    </w:rPr>
                                    <w:t>ABOUT PRODUCT</w:t>
                                  </w:r>
                                </w:p>
                                <w:p w14:paraId="36FA3503" w14:textId="4250D79B" w:rsidR="00E82CE4" w:rsidRPr="00671807" w:rsidRDefault="007715B6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 xml:space="preserve">Show your support for Team India with the </w:t>
                                  </w:r>
                                  <w:r w:rsidRPr="007715B6">
                                    <w:rPr>
                                      <w:rFonts w:eastAsiaTheme="minorHAnsi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Adidas India Cricket Team Jersey – Fan Edition</w:t>
                                  </w:r>
                                  <w:r w:rsidRPr="007715B6"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t>. Designed for cricket enthusiasts, this jersey combines style, comfort, and national pride, making it perfect for match days, training sessions, or casual wear.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678"/>
                      </w:tblGrid>
                      <w:tr w:rsidR="00E82CE4" w14:paraId="37D073DB" w14:textId="77777777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089596B7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C30D33" w14:textId="02394FA0" w:rsidR="008B0CF8" w:rsidRPr="008B0CF8" w:rsidRDefault="00000000" w:rsidP="008B0CF8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A66F7" w:rsidRPr="00CA66F7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MRF Genius Grand Edition Cricket Batting Gloves</w:t>
                            </w:r>
                          </w:p>
                          <w:p w14:paraId="40BDD6F7" w14:textId="1FDE2EFA" w:rsidR="00E82CE4" w:rsidRPr="00AE3F1E" w:rsidRDefault="00E82CE4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AE3F1E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</w:pPr>
                            <w:r w:rsidRPr="00AE3F1E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48"/>
                                <w:szCs w:val="48"/>
                              </w:rPr>
                              <w:t>ABOUT PRODUCT</w:t>
                            </w:r>
                          </w:p>
                          <w:p w14:paraId="36FA3503" w14:textId="4250D79B" w:rsidR="00E82CE4" w:rsidRPr="00671807" w:rsidRDefault="007715B6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 xml:space="preserve">Show your support for Team India with the </w:t>
                            </w:r>
                            <w:r w:rsidRPr="007715B6">
                              <w:rPr>
                                <w:rFonts w:eastAsiaTheme="minorHAnsi"/>
                                <w:b/>
                                <w:bCs/>
                                <w:sz w:val="28"/>
                                <w:szCs w:val="28"/>
                              </w:rPr>
                              <w:t>Adidas India Cricket Team Jersey – Fan Edition</w:t>
                            </w:r>
                            <w:r w:rsidRPr="007715B6"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t>. Designed for cricket enthusiasts, this jersey combines style, comfort, and national pride, making it perfect for match days, training sessions, or casual wear.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A36CC"/>
    <w:rsid w:val="00242E75"/>
    <w:rsid w:val="003A03DF"/>
    <w:rsid w:val="003D7DCA"/>
    <w:rsid w:val="004859DA"/>
    <w:rsid w:val="004A08E1"/>
    <w:rsid w:val="00506F1A"/>
    <w:rsid w:val="00541E75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3569A"/>
    <w:rsid w:val="008401BE"/>
    <w:rsid w:val="008B0CF8"/>
    <w:rsid w:val="00955244"/>
    <w:rsid w:val="00982F66"/>
    <w:rsid w:val="00A07C29"/>
    <w:rsid w:val="00A9204E"/>
    <w:rsid w:val="00AE3F1E"/>
    <w:rsid w:val="00C30152"/>
    <w:rsid w:val="00CA0365"/>
    <w:rsid w:val="00CA66F7"/>
    <w:rsid w:val="00CC3CBB"/>
    <w:rsid w:val="00DB2A87"/>
    <w:rsid w:val="00E82CE4"/>
    <w:rsid w:val="00F2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2025-03-20T16:20:00Z</dcterms:created>
  <dcterms:modified xsi:type="dcterms:W3CDTF">2025-03-20T16:20:00Z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