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4D176AD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CE57B8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0674A" w:rsidRPr="00C0674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SF Chamois Padded Wicket Keeping Inner Gloves Size Youth give description of this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4D176AD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CE57B8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0674A" w:rsidRPr="00C0674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SF Chamois Padded Wicket Keeping Inner Gloves Size Youth give description of this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9204E"/>
    <w:rsid w:val="00AE3F1E"/>
    <w:rsid w:val="00C0674A"/>
    <w:rsid w:val="00C30152"/>
    <w:rsid w:val="00CA0365"/>
    <w:rsid w:val="00CC3CBB"/>
    <w:rsid w:val="00DB2A87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2025-03-20T16:01:00Z</dcterms:created>
  <dcterms:modified xsi:type="dcterms:W3CDTF">2025-03-20T16:01:00Z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