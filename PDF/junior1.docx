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043C2F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5610FE5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82300" w:rsidRPr="0018230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SG Test Cricket Batting Gloves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043C2F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5610FE5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82300" w:rsidRPr="0018230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SG Test Cricket Batting Gloves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182300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71D90"/>
    <w:rsid w:val="00E82CE4"/>
    <w:rsid w:val="00E86766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2025-03-20T16:56:00Z</dcterms:created>
  <dcterms:modified xsi:type="dcterms:W3CDTF">2025-03-20T16:56:00Z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