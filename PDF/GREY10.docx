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CE360F0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ED41C31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A7262" w:rsidRPr="004A7262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Stratos 1.0 Batting Pads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CE360F0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ED41C31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4A7262" w:rsidRPr="004A7262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Stratos 1.0 Batting Pads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2025-03-21T02:26:00Z</dcterms:created>
  <dcterms:modified xsi:type="dcterms:W3CDTF">2025-03-21T02:26:00Z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