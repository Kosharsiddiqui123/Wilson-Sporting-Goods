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9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035E090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B8B025E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61E91" w:rsidRPr="00D61E91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Kookaburra Pro 600 Cricket Helmet Size Regular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51213076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182300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SF Chamois Padded Wicket Keeping Inner Gloves</w:t>
                                  </w: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9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035E090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B8B025E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61E91" w:rsidRPr="00D61E91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Kookaburra Pro 600 Cricket Helmet Size Regular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51213076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182300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SF Chamois Padded Wicket Keeping Inner Gloves</w:t>
                            </w: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23A24"/>
    <w:rsid w:val="0016334C"/>
    <w:rsid w:val="00182300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61E91"/>
    <w:rsid w:val="00DB2A87"/>
    <w:rsid w:val="00DD18FC"/>
    <w:rsid w:val="00E71D90"/>
    <w:rsid w:val="00E82CE4"/>
    <w:rsid w:val="00E86766"/>
    <w:rsid w:val="00E86B63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2025-03-20T16:57:00Z</dcterms:created>
  <dcterms:modified xsi:type="dcterms:W3CDTF">2025-03-20T16:57:00Z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