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79D52E6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6F51DEE6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D6698" w:rsidRPr="007D6698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Run 70s 2.0 Farm Shoes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79D52E6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6F51DEE6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7D6698" w:rsidRPr="007D6698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Run 70s 2.0 Farm Shoes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B1EAC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E5658"/>
    <w:rsid w:val="00A0444B"/>
    <w:rsid w:val="00A22CA7"/>
    <w:rsid w:val="00A52243"/>
    <w:rsid w:val="00A9204E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22157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2025-03-21T02:04:00Z</dcterms:created>
  <dcterms:modified xsi:type="dcterms:W3CDTF">2025-03-21T02:04:00Z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