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C85F261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491CC9B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A52243" w:rsidRPr="00A5224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Z.N.E. Woven Full-Zip Track Top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C85F261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491CC9B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A52243" w:rsidRPr="00A5224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Z.N.E. Woven Full-Zip Track Top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A0444B"/>
    <w:rsid w:val="00A22CA7"/>
    <w:rsid w:val="00A52243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2025-03-21T02:01:00Z</dcterms:created>
  <dcterms:modified xsi:type="dcterms:W3CDTF">2025-03-21T02:01:00Z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