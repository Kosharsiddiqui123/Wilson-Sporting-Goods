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8D1BA7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2B21F70C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5606C20A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B95BA9" w:rsidRPr="00B95BA9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Adicolor Classics Firebird Track Jacket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71C668BC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A0444B" w:rsidRPr="00A0444B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="00A0444B" w:rsidRPr="00A0444B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Boston Marathon® 2025 Short Tights</w:t>
                                  </w:r>
                                  <w:r w:rsidR="00A0444B" w:rsidRPr="00A0444B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are high-performance athletic tights designed for runners who demand comfort, support, and freedom of movement. Officially licensed for the 2025 Boston Marathon, these tights offer a sleek and functional design to help athletes perform at their best.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8D1BA7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2B21F70C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5606C20A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B95BA9" w:rsidRPr="00B95BA9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Adicolor Classics Firebird Track Jacket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71C668BC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A0444B" w:rsidRPr="00A0444B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="00A0444B" w:rsidRPr="00A0444B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Boston Marathon® 2025 Short Tights</w:t>
                            </w:r>
                            <w:r w:rsidR="00A0444B" w:rsidRPr="00A0444B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are high-performance athletic tights designed for runners who demand comfort, support, and freedom of movement. Officially licensed for the 2025 Boston Marathon, these tights offer a sleek and functional design to help athletes perform at their best.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7387C"/>
    <w:rsid w:val="000748ED"/>
    <w:rsid w:val="000F0994"/>
    <w:rsid w:val="00123A24"/>
    <w:rsid w:val="0016334C"/>
    <w:rsid w:val="00242E75"/>
    <w:rsid w:val="00315009"/>
    <w:rsid w:val="003A03DF"/>
    <w:rsid w:val="003D4C8C"/>
    <w:rsid w:val="003D7DCA"/>
    <w:rsid w:val="00465AF4"/>
    <w:rsid w:val="004859DA"/>
    <w:rsid w:val="004A08E1"/>
    <w:rsid w:val="004B1EAC"/>
    <w:rsid w:val="004C07B0"/>
    <w:rsid w:val="0050333A"/>
    <w:rsid w:val="00505550"/>
    <w:rsid w:val="00506F1A"/>
    <w:rsid w:val="00541E75"/>
    <w:rsid w:val="00543170"/>
    <w:rsid w:val="005561BC"/>
    <w:rsid w:val="00591A1F"/>
    <w:rsid w:val="005D718E"/>
    <w:rsid w:val="005E5186"/>
    <w:rsid w:val="00645252"/>
    <w:rsid w:val="00671807"/>
    <w:rsid w:val="00676C3E"/>
    <w:rsid w:val="006A096A"/>
    <w:rsid w:val="006D3D74"/>
    <w:rsid w:val="006E0270"/>
    <w:rsid w:val="00702CB2"/>
    <w:rsid w:val="00703821"/>
    <w:rsid w:val="0077139F"/>
    <w:rsid w:val="007715B6"/>
    <w:rsid w:val="00792BB6"/>
    <w:rsid w:val="00801F61"/>
    <w:rsid w:val="008173F6"/>
    <w:rsid w:val="0083569A"/>
    <w:rsid w:val="008401BE"/>
    <w:rsid w:val="00896B35"/>
    <w:rsid w:val="008A4BA0"/>
    <w:rsid w:val="008D1BA7"/>
    <w:rsid w:val="00926871"/>
    <w:rsid w:val="00955244"/>
    <w:rsid w:val="00982F66"/>
    <w:rsid w:val="009A437F"/>
    <w:rsid w:val="009E5658"/>
    <w:rsid w:val="00A0444B"/>
    <w:rsid w:val="00A22CA7"/>
    <w:rsid w:val="00A52243"/>
    <w:rsid w:val="00A9204E"/>
    <w:rsid w:val="00AE3F1E"/>
    <w:rsid w:val="00B43404"/>
    <w:rsid w:val="00B95BA9"/>
    <w:rsid w:val="00C0674A"/>
    <w:rsid w:val="00C30152"/>
    <w:rsid w:val="00C36BED"/>
    <w:rsid w:val="00CA0365"/>
    <w:rsid w:val="00CA7B7B"/>
    <w:rsid w:val="00CC3CBB"/>
    <w:rsid w:val="00D46CA8"/>
    <w:rsid w:val="00D7255E"/>
    <w:rsid w:val="00DB2A87"/>
    <w:rsid w:val="00DD18FC"/>
    <w:rsid w:val="00E71D90"/>
    <w:rsid w:val="00E82CE4"/>
    <w:rsid w:val="00E86766"/>
    <w:rsid w:val="00E86B63"/>
    <w:rsid w:val="00ED67D8"/>
    <w:rsid w:val="00F21B43"/>
    <w:rsid w:val="00F22157"/>
    <w:rsid w:val="00F73BF5"/>
    <w:rsid w:val="00FC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2025-03-21T02:03:00Z</dcterms:created>
  <dcterms:modified xsi:type="dcterms:W3CDTF">2025-03-21T02:03:00Z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