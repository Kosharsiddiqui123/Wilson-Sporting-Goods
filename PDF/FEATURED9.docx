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2AE93FB0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59B4C5D7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57601A" w:rsidRPr="0057601A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Gray Nicolls MCP Protection Cricket Batting Inner Gloves Mens Size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2AE93FB0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59B4C5D7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7601A" w:rsidRPr="0057601A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Gray Nicolls MCP Protection Cricket Batting Inner Gloves Mens Size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F12D7"/>
    <w:rsid w:val="00242E75"/>
    <w:rsid w:val="003A03DF"/>
    <w:rsid w:val="003D7DCA"/>
    <w:rsid w:val="004859DA"/>
    <w:rsid w:val="004A08E1"/>
    <w:rsid w:val="00506F1A"/>
    <w:rsid w:val="00541E75"/>
    <w:rsid w:val="0057601A"/>
    <w:rsid w:val="005D718E"/>
    <w:rsid w:val="006378A7"/>
    <w:rsid w:val="00645252"/>
    <w:rsid w:val="00671807"/>
    <w:rsid w:val="00676C3E"/>
    <w:rsid w:val="006B7C8D"/>
    <w:rsid w:val="006D3D74"/>
    <w:rsid w:val="006E0270"/>
    <w:rsid w:val="00702CB2"/>
    <w:rsid w:val="00703821"/>
    <w:rsid w:val="00726241"/>
    <w:rsid w:val="007715B6"/>
    <w:rsid w:val="00801F61"/>
    <w:rsid w:val="0083569A"/>
    <w:rsid w:val="008401BE"/>
    <w:rsid w:val="00935B85"/>
    <w:rsid w:val="00955244"/>
    <w:rsid w:val="00982F66"/>
    <w:rsid w:val="00A9204E"/>
    <w:rsid w:val="00AE3F1E"/>
    <w:rsid w:val="00C0674A"/>
    <w:rsid w:val="00C30152"/>
    <w:rsid w:val="00CA0365"/>
    <w:rsid w:val="00CC3CBB"/>
    <w:rsid w:val="00D13D82"/>
    <w:rsid w:val="00D46CA8"/>
    <w:rsid w:val="00DB2A87"/>
    <w:rsid w:val="00DD18FC"/>
    <w:rsid w:val="00E82CE4"/>
    <w:rsid w:val="00E86B63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2025-03-20T16:11:00Z</dcterms:created>
  <dcterms:modified xsi:type="dcterms:W3CDTF">2025-03-20T16:11:00Z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