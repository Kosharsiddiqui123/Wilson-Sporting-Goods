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ACE34DA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4B69D76" w:rsidR="00E82CE4" w:rsidRPr="00AE3F1E" w:rsidRDefault="00C44F99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44F99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Kookaburra Turf White Official ODI and T20 Cricket Ball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ACE34DA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4B69D76" w:rsidR="00E82CE4" w:rsidRPr="00AE3F1E" w:rsidRDefault="00C44F99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4F99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Kookaburra Turf White Official ODI and T20 Cricket Ball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D74A0"/>
    <w:rsid w:val="001F12D7"/>
    <w:rsid w:val="00242E75"/>
    <w:rsid w:val="003A03DF"/>
    <w:rsid w:val="003D7DCA"/>
    <w:rsid w:val="004859DA"/>
    <w:rsid w:val="004A08E1"/>
    <w:rsid w:val="00506F1A"/>
    <w:rsid w:val="00541E75"/>
    <w:rsid w:val="0057601A"/>
    <w:rsid w:val="005D718E"/>
    <w:rsid w:val="006378A7"/>
    <w:rsid w:val="00645252"/>
    <w:rsid w:val="00671807"/>
    <w:rsid w:val="00676C3E"/>
    <w:rsid w:val="006B7C8D"/>
    <w:rsid w:val="006D3D74"/>
    <w:rsid w:val="006E0270"/>
    <w:rsid w:val="00702CB2"/>
    <w:rsid w:val="00703821"/>
    <w:rsid w:val="0072624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C0674A"/>
    <w:rsid w:val="00C30152"/>
    <w:rsid w:val="00C44F99"/>
    <w:rsid w:val="00CA0365"/>
    <w:rsid w:val="00CC3CBB"/>
    <w:rsid w:val="00D13D82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2025-03-20T16:13:00Z</dcterms:created>
  <dcterms:modified xsi:type="dcterms:W3CDTF">2025-03-20T16:13:00Z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