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A83F2A" w14:textId="147310DA" w:rsidR="00A9204E" w:rsidRDefault="004A08E1">
      <w:r>
        <w:rPr>
          <w:noProof/>
        </w:rPr>
        <w:drawing>
          <wp:anchor distT="0" distB="0" distL="114300" distR="114300" simplePos="0" relativeHeight="251660288" behindDoc="1" locked="0" layoutInCell="1" allowOverlap="1" wp14:anchorId="03E1C14F" wp14:editId="4C7BA67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543175" cy="1009650"/>
            <wp:effectExtent l="0" t="0" r="0" b="0"/>
            <wp:wrapTight wrapText="bothSides">
              <wp:wrapPolygon edited="0">
                <wp:start x="1618" y="5298"/>
                <wp:lineTo x="1780" y="18340"/>
                <wp:lineTo x="6957" y="18340"/>
                <wp:lineTo x="16827" y="17525"/>
                <wp:lineTo x="20387" y="16302"/>
                <wp:lineTo x="19578" y="12634"/>
                <wp:lineTo x="19739" y="10189"/>
                <wp:lineTo x="13591" y="7336"/>
                <wp:lineTo x="7119" y="5298"/>
                <wp:lineTo x="1618" y="5298"/>
              </wp:wrapPolygon>
            </wp:wrapTight>
            <wp:docPr id="1056901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F30EBD" wp14:editId="638B4CD3">
                <wp:simplePos x="0" y="0"/>
                <wp:positionH relativeFrom="margin">
                  <wp:posOffset>-647065</wp:posOffset>
                </wp:positionH>
                <wp:positionV relativeFrom="page">
                  <wp:align>bottom</wp:align>
                </wp:positionV>
                <wp:extent cx="1712595" cy="10086975"/>
                <wp:effectExtent l="0" t="0" r="1270" b="9525"/>
                <wp:wrapNone/>
                <wp:docPr id="138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2595" cy="10086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Borders>
                                <w:insideV w:val="single" w:sz="12" w:space="0" w:color="ED7D31" w:themeColor="accent2"/>
                              </w:tblBorders>
                              <w:tblCellMar>
                                <w:top w:w="1296" w:type="dxa"/>
                                <w:left w:w="360" w:type="dxa"/>
                                <w:bottom w:w="1296" w:type="dxa"/>
                                <w:right w:w="36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550"/>
                              <w:gridCol w:w="2678"/>
                            </w:tblGrid>
                            <w:tr w:rsidR="00E82CE4" w14:paraId="37D073DB" w14:textId="77777777">
                              <w:trPr>
                                <w:jc w:val="center"/>
                              </w:trPr>
                              <w:tc>
                                <w:tcPr>
                                  <w:tcW w:w="2568" w:type="pct"/>
                                  <w:vAlign w:val="center"/>
                                </w:tcPr>
                                <w:p w14:paraId="552E5AA3" w14:textId="77777777" w:rsidR="00E82CE4" w:rsidRDefault="00E82CE4" w:rsidP="00AE3F1E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38EEAB1" wp14:editId="1E61B90B">
                                        <wp:extent cx="3065006" cy="3065006"/>
                                        <wp:effectExtent l="0" t="0" r="2540" b="2540"/>
                                        <wp:docPr id="139" name="Picture 13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39" name="Picture 137"/>
                                                <pic:cNvPicPr/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065006" cy="306500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40BDD6F7" w14:textId="20CFA987" w:rsidR="00E82CE4" w:rsidRPr="00AE3F1E" w:rsidRDefault="00586206" w:rsidP="00AE3F1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586206">
                                    <w:rPr>
                                      <w:rFonts w:eastAsiaTheme="minorEastAsia"/>
                                      <w:b/>
                                      <w:bCs/>
                                      <w:caps/>
                                      <w:color w:val="191919" w:themeColor="text1" w:themeTint="E6"/>
                                      <w:sz w:val="36"/>
                                      <w:szCs w:val="36"/>
                                    </w:rPr>
                                    <w:t>Shrey Meta Duffle 100 Cricket Kit Bag Colour Black</w:t>
                                  </w:r>
                                </w:p>
                              </w:tc>
                              <w:tc>
                                <w:tcPr>
                                  <w:tcW w:w="2432" w:type="pct"/>
                                  <w:vAlign w:val="center"/>
                                </w:tcPr>
                                <w:p w14:paraId="4DEC8F95" w14:textId="38A5FA2F" w:rsidR="00E82CE4" w:rsidRPr="00AE3F1E" w:rsidRDefault="00E82CE4">
                                  <w:pPr>
                                    <w:pStyle w:val="NoSpacing"/>
                                    <w:rPr>
                                      <w:b/>
                                      <w:bCs/>
                                      <w:caps/>
                                      <w:color w:val="ED7D31" w:themeColor="accent2"/>
                                      <w:sz w:val="48"/>
                                      <w:szCs w:val="48"/>
                                    </w:rPr>
                                  </w:pPr>
                                  <w:r w:rsidRPr="00AE3F1E">
                                    <w:rPr>
                                      <w:b/>
                                      <w:bCs/>
                                      <w:caps/>
                                      <w:color w:val="ED7D31" w:themeColor="accent2"/>
                                      <w:sz w:val="48"/>
                                      <w:szCs w:val="48"/>
                                    </w:rPr>
                                    <w:t>ABOUT PRODUCT</w:t>
                                  </w:r>
                                </w:p>
                                <w:p w14:paraId="36FA3503" w14:textId="7A873947" w:rsidR="00E82CE4" w:rsidRPr="00671807" w:rsidRDefault="00C0674A">
                                  <w:pPr>
                                    <w:pStyle w:val="NoSpacing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C0674A">
                                    <w:rPr>
                                      <w:rFonts w:eastAsiaTheme="minorHAnsi"/>
                                      <w:sz w:val="28"/>
                                      <w:szCs w:val="28"/>
                                    </w:rPr>
                                    <w:t xml:space="preserve">The </w:t>
                                  </w:r>
                                  <w:r w:rsidRPr="00C0674A">
                                    <w:rPr>
                                      <w:rFonts w:eastAsiaTheme="minorHAnsi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SF Chamois Padded Wicket Keeping Inner Gloves</w:t>
                                  </w:r>
                                  <w:r w:rsidRPr="00C0674A">
                                    <w:rPr>
                                      <w:rFonts w:eastAsiaTheme="minorHAnsi"/>
                                      <w:sz w:val="28"/>
                                      <w:szCs w:val="28"/>
                                    </w:rPr>
                                    <w:t xml:space="preserve"> (Youth Size) are designed to provide enhanced comfort, grip, and protection for young wicketkeepers.</w:t>
                                  </w:r>
                                </w:p>
                              </w:tc>
                            </w:tr>
                          </w:tbl>
                          <w:p w14:paraId="52F96223" w14:textId="77777777" w:rsidR="00E82CE4" w:rsidRDefault="00E82CE4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F30EBD" id="_x0000_t202" coordsize="21600,21600" o:spt="202" path="m,l,21600r21600,l21600,xe">
                <v:stroke joinstyle="miter"/>
                <v:path gradientshapeok="t" o:connecttype="rect"/>
              </v:shapetype>
              <v:shape id="Text Box 139" o:spid="_x0000_s1026" type="#_x0000_t202" style="position:absolute;margin-left:-50.95pt;margin-top:0;width:134.85pt;height:794.25pt;z-index:251659264;visibility:visible;mso-wrap-style:square;mso-width-percent:941;mso-height-percent:0;mso-wrap-distance-left:9pt;mso-wrap-distance-top:0;mso-wrap-distance-right:9pt;mso-wrap-distance-bottom:0;mso-position-horizontal:absolute;mso-position-horizontal-relative:margin;mso-position-vertical:bottom;mso-position-vertical-relative:page;mso-width-percent:941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jc w:val="center"/>
                        <w:tblBorders>
                          <w:insideV w:val="single" w:sz="12" w:space="0" w:color="ED7D31" w:themeColor="accent2"/>
                        </w:tblBorders>
                        <w:tblCellMar>
                          <w:top w:w="1296" w:type="dxa"/>
                          <w:left w:w="360" w:type="dxa"/>
                          <w:bottom w:w="1296" w:type="dxa"/>
                          <w:right w:w="36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550"/>
                        <w:gridCol w:w="2678"/>
                      </w:tblGrid>
                      <w:tr w:rsidR="00E82CE4" w14:paraId="37D073DB" w14:textId="77777777">
                        <w:trPr>
                          <w:jc w:val="center"/>
                        </w:trPr>
                        <w:tc>
                          <w:tcPr>
                            <w:tcW w:w="2568" w:type="pct"/>
                            <w:vAlign w:val="center"/>
                          </w:tcPr>
                          <w:p w14:paraId="552E5AA3" w14:textId="77777777" w:rsidR="00E82CE4" w:rsidRDefault="00E82CE4" w:rsidP="00AE3F1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8EEAB1" wp14:editId="1E61B90B">
                                  <wp:extent cx="3065006" cy="3065006"/>
                                  <wp:effectExtent l="0" t="0" r="2540" b="2540"/>
                                  <wp:docPr id="139" name="Picture 1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9" name="Picture 137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65006" cy="306500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0BDD6F7" w14:textId="20CFA987" w:rsidR="00E82CE4" w:rsidRPr="00AE3F1E" w:rsidRDefault="00586206" w:rsidP="00AE3F1E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86206">
                              <w:rPr>
                                <w:rFonts w:eastAsiaTheme="minorEastAsia"/>
                                <w:b/>
                                <w:bCs/>
                                <w:caps/>
                                <w:color w:val="191919" w:themeColor="text1" w:themeTint="E6"/>
                                <w:sz w:val="36"/>
                                <w:szCs w:val="36"/>
                              </w:rPr>
                              <w:t>Shrey Meta Duffle 100 Cricket Kit Bag Colour Black</w:t>
                            </w:r>
                          </w:p>
                        </w:tc>
                        <w:tc>
                          <w:tcPr>
                            <w:tcW w:w="2432" w:type="pct"/>
                            <w:vAlign w:val="center"/>
                          </w:tcPr>
                          <w:p w14:paraId="4DEC8F95" w14:textId="38A5FA2F" w:rsidR="00E82CE4" w:rsidRPr="00AE3F1E" w:rsidRDefault="00E82CE4">
                            <w:pPr>
                              <w:pStyle w:val="NoSpacing"/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48"/>
                                <w:szCs w:val="48"/>
                              </w:rPr>
                            </w:pPr>
                            <w:r w:rsidRPr="00AE3F1E"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48"/>
                                <w:szCs w:val="48"/>
                              </w:rPr>
                              <w:t>ABOUT PRODUCT</w:t>
                            </w:r>
                          </w:p>
                          <w:p w14:paraId="36FA3503" w14:textId="7A873947" w:rsidR="00E82CE4" w:rsidRPr="00671807" w:rsidRDefault="00C0674A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  <w:r w:rsidRPr="00C0674A">
                              <w:rPr>
                                <w:rFonts w:eastAsiaTheme="minorHAnsi"/>
                                <w:sz w:val="28"/>
                                <w:szCs w:val="28"/>
                              </w:rPr>
                              <w:t xml:space="preserve">The </w:t>
                            </w:r>
                            <w:r w:rsidRPr="00C0674A">
                              <w:rPr>
                                <w:rFonts w:eastAsiaTheme="minorHAnsi"/>
                                <w:b/>
                                <w:bCs/>
                                <w:sz w:val="28"/>
                                <w:szCs w:val="28"/>
                              </w:rPr>
                              <w:t>SF Chamois Padded Wicket Keeping Inner Gloves</w:t>
                            </w:r>
                            <w:r w:rsidRPr="00C0674A">
                              <w:rPr>
                                <w:rFonts w:eastAsiaTheme="minorHAnsi"/>
                                <w:sz w:val="28"/>
                                <w:szCs w:val="28"/>
                              </w:rPr>
                              <w:t xml:space="preserve"> (Youth Size) are designed to provide enhanced comfort, grip, and protection for young wicketkeepers.</w:t>
                            </w:r>
                          </w:p>
                        </w:tc>
                      </w:tr>
                    </w:tbl>
                    <w:p w14:paraId="52F96223" w14:textId="77777777" w:rsidR="00E82CE4" w:rsidRDefault="00E82CE4"/>
                  </w:txbxContent>
                </v:textbox>
                <w10:wrap anchorx="margin" anchory="page"/>
              </v:shape>
            </w:pict>
          </mc:Fallback>
        </mc:AlternateContent>
      </w:r>
    </w:p>
    <w:sectPr w:rsidR="00A9204E" w:rsidSect="00E82CE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388606671">
    <w:abstractNumId w:val="19"/>
  </w:num>
  <w:num w:numId="2" w16cid:durableId="802425575">
    <w:abstractNumId w:val="12"/>
  </w:num>
  <w:num w:numId="3" w16cid:durableId="1221329229">
    <w:abstractNumId w:val="10"/>
  </w:num>
  <w:num w:numId="4" w16cid:durableId="2098020130">
    <w:abstractNumId w:val="21"/>
  </w:num>
  <w:num w:numId="5" w16cid:durableId="1707754883">
    <w:abstractNumId w:val="13"/>
  </w:num>
  <w:num w:numId="6" w16cid:durableId="1285624295">
    <w:abstractNumId w:val="16"/>
  </w:num>
  <w:num w:numId="7" w16cid:durableId="604701104">
    <w:abstractNumId w:val="18"/>
  </w:num>
  <w:num w:numId="8" w16cid:durableId="1913537464">
    <w:abstractNumId w:val="9"/>
  </w:num>
  <w:num w:numId="9" w16cid:durableId="577911249">
    <w:abstractNumId w:val="7"/>
  </w:num>
  <w:num w:numId="10" w16cid:durableId="1062678853">
    <w:abstractNumId w:val="6"/>
  </w:num>
  <w:num w:numId="11" w16cid:durableId="773286977">
    <w:abstractNumId w:val="5"/>
  </w:num>
  <w:num w:numId="12" w16cid:durableId="1122043079">
    <w:abstractNumId w:val="4"/>
  </w:num>
  <w:num w:numId="13" w16cid:durableId="1242328402">
    <w:abstractNumId w:val="8"/>
  </w:num>
  <w:num w:numId="14" w16cid:durableId="2077972821">
    <w:abstractNumId w:val="3"/>
  </w:num>
  <w:num w:numId="15" w16cid:durableId="2018078104">
    <w:abstractNumId w:val="2"/>
  </w:num>
  <w:num w:numId="16" w16cid:durableId="536696683">
    <w:abstractNumId w:val="1"/>
  </w:num>
  <w:num w:numId="17" w16cid:durableId="823934855">
    <w:abstractNumId w:val="0"/>
  </w:num>
  <w:num w:numId="18" w16cid:durableId="1350453409">
    <w:abstractNumId w:val="14"/>
  </w:num>
  <w:num w:numId="19" w16cid:durableId="2136940794">
    <w:abstractNumId w:val="15"/>
  </w:num>
  <w:num w:numId="20" w16cid:durableId="951010299">
    <w:abstractNumId w:val="20"/>
  </w:num>
  <w:num w:numId="21" w16cid:durableId="1236819243">
    <w:abstractNumId w:val="17"/>
  </w:num>
  <w:num w:numId="22" w16cid:durableId="62796740">
    <w:abstractNumId w:val="11"/>
  </w:num>
  <w:num w:numId="23" w16cid:durableId="109899056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CE4"/>
    <w:rsid w:val="0007387C"/>
    <w:rsid w:val="000D74A0"/>
    <w:rsid w:val="001F12D7"/>
    <w:rsid w:val="00242E75"/>
    <w:rsid w:val="003A03DF"/>
    <w:rsid w:val="003D7DCA"/>
    <w:rsid w:val="004859DA"/>
    <w:rsid w:val="004A08E1"/>
    <w:rsid w:val="00506F1A"/>
    <w:rsid w:val="00541E75"/>
    <w:rsid w:val="0057601A"/>
    <w:rsid w:val="00586206"/>
    <w:rsid w:val="005D718E"/>
    <w:rsid w:val="006378A7"/>
    <w:rsid w:val="00645252"/>
    <w:rsid w:val="00671807"/>
    <w:rsid w:val="00676C3E"/>
    <w:rsid w:val="006B7C8D"/>
    <w:rsid w:val="006D3D74"/>
    <w:rsid w:val="006E0270"/>
    <w:rsid w:val="00702CB2"/>
    <w:rsid w:val="00703821"/>
    <w:rsid w:val="00726241"/>
    <w:rsid w:val="007715B6"/>
    <w:rsid w:val="00801F61"/>
    <w:rsid w:val="0083569A"/>
    <w:rsid w:val="008401BE"/>
    <w:rsid w:val="00935B85"/>
    <w:rsid w:val="00955244"/>
    <w:rsid w:val="00982F66"/>
    <w:rsid w:val="00A9204E"/>
    <w:rsid w:val="00AE3F1E"/>
    <w:rsid w:val="00C0674A"/>
    <w:rsid w:val="00C30152"/>
    <w:rsid w:val="00C44F99"/>
    <w:rsid w:val="00CA0365"/>
    <w:rsid w:val="00CC3CBB"/>
    <w:rsid w:val="00D13D82"/>
    <w:rsid w:val="00D46CA8"/>
    <w:rsid w:val="00DB2A87"/>
    <w:rsid w:val="00DD18FC"/>
    <w:rsid w:val="00E82CE4"/>
    <w:rsid w:val="00E86B63"/>
    <w:rsid w:val="00F21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D8F10"/>
  <w15:chartTrackingRefBased/>
  <w15:docId w15:val="{2A18C35A-FD3A-482D-A2E7-E71ACF477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Spacing">
    <w:name w:val="No Spacing"/>
    <w:link w:val="NoSpacingChar"/>
    <w:uiPriority w:val="1"/>
    <w:qFormat/>
    <w:rsid w:val="00E82CE4"/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82CE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image" Target="media/image2.jpg"/><Relationship Id="rId5" Type="http://schemas.openxmlformats.org/officeDocument/2006/relationships/customXml" Target="../customXml/item5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ddiqui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B47531E-A564-4D7B-A552-6F9F65C4CD7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siddiqui</dc:creator>
  <cp:keywords/>
  <dc:description/>
  <cp:lastModifiedBy>siddiqui</cp:lastModifiedBy>
  <cp:revision>2</cp:revision>
  <dcterms:created xsi:type="dcterms:W3CDTF">2025-03-20T16:13:00Z</dcterms:created>
  <dcterms:modified xsi:type="dcterms:W3CDTF">2025-03-20T16:13:00Z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