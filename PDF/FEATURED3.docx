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7CD6DF8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B21D9A2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46CA8" w:rsidRPr="00D46CA8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Moonwalkr 2.0 Cricket Batting Combo Thigh Guard Pad Navy Blue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7CD6DF8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B21D9A2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46CA8" w:rsidRPr="00D46CA8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Moonwalkr 2.0 Cricket Batting Combo Thigh Guard Pad Navy Blue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242E75"/>
    <w:rsid w:val="003A03DF"/>
    <w:rsid w:val="003D7DCA"/>
    <w:rsid w:val="004859DA"/>
    <w:rsid w:val="004A08E1"/>
    <w:rsid w:val="00506F1A"/>
    <w:rsid w:val="00541E75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2025-03-20T16:03:00Z</dcterms:created>
  <dcterms:modified xsi:type="dcterms:W3CDTF">2025-03-20T16:03:00Z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