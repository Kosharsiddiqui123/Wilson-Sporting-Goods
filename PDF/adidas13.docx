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FF1CC60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2CD1461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0C6801" w:rsidRPr="000C6801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adidas x FARM Classic Backpack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FF1CC60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2CD1461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0C6801" w:rsidRPr="000C6801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adidas x FARM Classic Backpack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C6801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B1EAC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A3DC8"/>
    <w:rsid w:val="00ED67D8"/>
    <w:rsid w:val="00F21B43"/>
    <w:rsid w:val="00F22157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2025-03-21T02:05:00Z</dcterms:created>
  <dcterms:modified xsi:type="dcterms:W3CDTF">2025-03-21T02:05:00Z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