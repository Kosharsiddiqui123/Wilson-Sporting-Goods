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AF8D4EB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BC7217D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965234" w:rsidRPr="00965234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Classic Players Edition Batting Pads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AF8D4EB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BC7217D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965234" w:rsidRPr="00965234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Classic Players Edition Batting Pads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C4B2B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2025-03-21T02:25:00Z</dcterms:created>
  <dcterms:modified xsi:type="dcterms:W3CDTF">2025-03-21T02:25:00Z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