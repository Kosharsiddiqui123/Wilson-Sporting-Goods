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2C16222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3093054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86B63" w:rsidRPr="00E86B63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SS Ton Reserve Edition English Willow Cricket Bat Size 6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2C16222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3093054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86B63" w:rsidRPr="00E86B63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SS Ton Reserve Edition English Willow Cricket Bat Size 6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242E75"/>
    <w:rsid w:val="003A03DF"/>
    <w:rsid w:val="003D7DCA"/>
    <w:rsid w:val="004859DA"/>
    <w:rsid w:val="004A08E1"/>
    <w:rsid w:val="00506F1A"/>
    <w:rsid w:val="00541E75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3569A"/>
    <w:rsid w:val="008401BE"/>
    <w:rsid w:val="00955244"/>
    <w:rsid w:val="00982F66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4</cp:revision>
  <dcterms:created xsi:type="dcterms:W3CDTF">2025-03-20T16:02:00Z</dcterms:created>
  <dcterms:modified xsi:type="dcterms:W3CDTF">2025-03-20T16:03:00Z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