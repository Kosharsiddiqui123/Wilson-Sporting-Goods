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F1DED2F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65C0E2E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F719B3" w:rsidRPr="00F719B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Predator Elite Firm Ground Cleats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F1DED2F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65C0E2E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F719B3" w:rsidRPr="00F719B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Predator Elite Firm Ground Cleats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2025-03-21T02:06:00Z</dcterms:created>
  <dcterms:modified xsi:type="dcterms:W3CDTF">2025-03-21T02:06:00Z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