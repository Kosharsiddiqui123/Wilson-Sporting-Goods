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9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5CC4097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56DAC1E0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60F10" w:rsidRPr="00260F10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SS Premium Cricket Kit Bag Regular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51213076" w:rsidR="00E82CE4" w:rsidRPr="00671807" w:rsidRDefault="00C0674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182300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SF Chamois Padded Wicket Keeping Inner Gloves</w:t>
                                  </w:r>
                                  <w:r w:rsidRPr="00182300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(Youth Size) are designed to provide enhanced comfort, grip, and protection for young wicketkeepers.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9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5CC4097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56DAC1E0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60F10" w:rsidRPr="00260F10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SS Premium Cricket Kit Bag Regular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51213076" w:rsidR="00E82CE4" w:rsidRPr="00671807" w:rsidRDefault="00C0674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182300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SF Chamois Padded Wicket Keeping Inner Gloves</w:t>
                            </w:r>
                            <w:r w:rsidRPr="00182300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(Youth Size) are designed to provide enhanced comfort, grip, and protection for young wicketkeepers.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123A24"/>
    <w:rsid w:val="0016334C"/>
    <w:rsid w:val="00182300"/>
    <w:rsid w:val="00242E75"/>
    <w:rsid w:val="00260F10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61E91"/>
    <w:rsid w:val="00DB2A87"/>
    <w:rsid w:val="00DD18FC"/>
    <w:rsid w:val="00E71D90"/>
    <w:rsid w:val="00E82CE4"/>
    <w:rsid w:val="00E86766"/>
    <w:rsid w:val="00E86B63"/>
    <w:rsid w:val="00ED67D8"/>
    <w:rsid w:val="00F01C67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2025-03-20T16:58:00Z</dcterms:created>
  <dcterms:modified xsi:type="dcterms:W3CDTF">2025-03-20T16:58:00Z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