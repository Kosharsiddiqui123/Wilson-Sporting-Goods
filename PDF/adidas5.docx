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378E15F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390D1A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A4BA0" w:rsidRPr="008A4BA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Z.N.E. Tee Kids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378E15F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390D1A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8A4BA0" w:rsidRPr="008A4BA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Z.N.E. Tee Kids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A0444B"/>
    <w:rsid w:val="00A22CA7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2025-03-21T02:00:00Z</dcterms:created>
  <dcterms:modified xsi:type="dcterms:W3CDTF">2025-03-21T02:00:00Z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