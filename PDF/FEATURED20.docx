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AC8AEFE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3D2873D4" w:rsidR="00E82CE4" w:rsidRPr="00AE3F1E" w:rsidRDefault="00C34549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C3454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SF Cricket Practice Fielding Gloves Size Mens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7A873947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The </w:t>
                                  </w:r>
                                  <w:r w:rsidRPr="00C0674A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SF Chamois Padded Wicket Keeping Inner Gloves</w:t>
                                  </w:r>
                                  <w:r w:rsidRPr="00C0674A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AC8AEFE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3D2873D4" w:rsidR="00E82CE4" w:rsidRPr="00AE3F1E" w:rsidRDefault="00C34549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454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SF Cricket Practice Fielding Gloves Size Mens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7A873947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C0674A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SF Chamois Padded Wicket Keeping Inner Gloves</w:t>
                            </w:r>
                            <w:r w:rsidRPr="00C0674A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D74A0"/>
    <w:rsid w:val="001F12D7"/>
    <w:rsid w:val="00242E75"/>
    <w:rsid w:val="003A03DF"/>
    <w:rsid w:val="003D7DCA"/>
    <w:rsid w:val="004859DA"/>
    <w:rsid w:val="004A08E1"/>
    <w:rsid w:val="00506F1A"/>
    <w:rsid w:val="00541E75"/>
    <w:rsid w:val="0057601A"/>
    <w:rsid w:val="005D718E"/>
    <w:rsid w:val="006378A7"/>
    <w:rsid w:val="00645252"/>
    <w:rsid w:val="00671807"/>
    <w:rsid w:val="00676C3E"/>
    <w:rsid w:val="006B7C8D"/>
    <w:rsid w:val="006D3D74"/>
    <w:rsid w:val="006E0270"/>
    <w:rsid w:val="00702CB2"/>
    <w:rsid w:val="00703821"/>
    <w:rsid w:val="00726241"/>
    <w:rsid w:val="007715B6"/>
    <w:rsid w:val="00801F61"/>
    <w:rsid w:val="0083569A"/>
    <w:rsid w:val="008401BE"/>
    <w:rsid w:val="00935B85"/>
    <w:rsid w:val="00955244"/>
    <w:rsid w:val="00982F66"/>
    <w:rsid w:val="00A9204E"/>
    <w:rsid w:val="00AE3F1E"/>
    <w:rsid w:val="00C0674A"/>
    <w:rsid w:val="00C30152"/>
    <w:rsid w:val="00C34549"/>
    <w:rsid w:val="00C44F99"/>
    <w:rsid w:val="00CA0365"/>
    <w:rsid w:val="00CC3CBB"/>
    <w:rsid w:val="00D13D82"/>
    <w:rsid w:val="00D46CA8"/>
    <w:rsid w:val="00DB2A87"/>
    <w:rsid w:val="00DD18FC"/>
    <w:rsid w:val="00E82CE4"/>
    <w:rsid w:val="00E86B63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2025-03-20T16:24:00Z</dcterms:created>
  <dcterms:modified xsi:type="dcterms:W3CDTF">2025-03-20T16:24:00Z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