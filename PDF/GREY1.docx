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E1F4348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644400A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72B99" w:rsidRPr="00E72B9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Velocity Socks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E1F4348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644400A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72B99" w:rsidRPr="00E72B9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Velocity Socks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2A33F0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32D3F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2025-03-21T02:22:00Z</dcterms:created>
  <dcterms:modified xsi:type="dcterms:W3CDTF">2025-03-21T02:22:00Z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