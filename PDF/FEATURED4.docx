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C51A784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6FFBA13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378A7" w:rsidRPr="006378A7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Matrix Cricket Helmet Mens and Boys Size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C51A784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6FFBA13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378A7" w:rsidRPr="006378A7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Matrix Cricket Helmet Mens and Boys Size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242E75"/>
    <w:rsid w:val="003A03DF"/>
    <w:rsid w:val="003D7DCA"/>
    <w:rsid w:val="004859DA"/>
    <w:rsid w:val="004A08E1"/>
    <w:rsid w:val="00506F1A"/>
    <w:rsid w:val="00541E75"/>
    <w:rsid w:val="005D718E"/>
    <w:rsid w:val="006378A7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3569A"/>
    <w:rsid w:val="008401BE"/>
    <w:rsid w:val="00935B85"/>
    <w:rsid w:val="00955244"/>
    <w:rsid w:val="00982F66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2025-03-20T16:04:00Z</dcterms:created>
  <dcterms:modified xsi:type="dcterms:W3CDTF">2025-03-20T16:04:00Z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