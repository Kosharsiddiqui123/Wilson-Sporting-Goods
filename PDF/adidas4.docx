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378E15F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F64DC07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D1BA7" w:rsidRPr="008D1BA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Z.N.E. Shorts Kids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378E15F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F64DC07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8D1BA7" w:rsidRPr="008D1BA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Z.N.E. Shorts Kids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8D1BA7"/>
    <w:rsid w:val="00926871"/>
    <w:rsid w:val="00955244"/>
    <w:rsid w:val="00982F66"/>
    <w:rsid w:val="009A437F"/>
    <w:rsid w:val="00A0444B"/>
    <w:rsid w:val="00A22CA7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2025-03-21T02:00:00Z</dcterms:created>
  <dcterms:modified xsi:type="dcterms:W3CDTF">2025-03-21T02:00:00Z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