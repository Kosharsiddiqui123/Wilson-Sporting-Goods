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4627B3D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747D252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D74A0" w:rsidRPr="000D74A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Moonwalkr 2.0 Cricket Batting Leg Guard Pads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4627B3D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747D252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D74A0" w:rsidRPr="000D74A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Moonwalkr 2.0 Cricket Batting Leg Guard Pads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2025-03-20T16:12:00Z</dcterms:created>
  <dcterms:modified xsi:type="dcterms:W3CDTF">2025-03-20T16:12:00Z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