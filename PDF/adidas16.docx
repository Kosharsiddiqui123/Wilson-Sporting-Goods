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337E10E3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0BACF95F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E21D6B" w:rsidRPr="00E21D6B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Essentials Single Jersey 3-Stripes Tee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71C668BC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Boston Marathon® 2025 Short Tights</w:t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are high-performance athletic tights designed for runners who demand comfort, support, and freedom of movement. Officially licensed for the 2025 Boston Marathon, these tights offer a sleek and functional design to help athletes perform at their best.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337E10E3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0BACF95F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E21D6B" w:rsidRPr="00E21D6B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Essentials Single Jersey 3-Stripes Tee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71C668BC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A0444B" w:rsidRPr="00A0444B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="00A0444B" w:rsidRPr="00A0444B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Boston Marathon® 2025 Short Tights</w:t>
                            </w:r>
                            <w:r w:rsidR="00A0444B" w:rsidRPr="00A0444B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are high-performance athletic tights designed for runners who demand comfort, support, and freedom of movement. Officially licensed for the 2025 Boston Marathon, these tights offer a sleek and functional design to help athletes perform at their best.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7387C"/>
    <w:rsid w:val="000748ED"/>
    <w:rsid w:val="000C6801"/>
    <w:rsid w:val="000F0994"/>
    <w:rsid w:val="00123A24"/>
    <w:rsid w:val="0016334C"/>
    <w:rsid w:val="00242E75"/>
    <w:rsid w:val="00315009"/>
    <w:rsid w:val="003A03DF"/>
    <w:rsid w:val="003D4C8C"/>
    <w:rsid w:val="003D7DCA"/>
    <w:rsid w:val="00465AF4"/>
    <w:rsid w:val="004859DA"/>
    <w:rsid w:val="004A08E1"/>
    <w:rsid w:val="004B1EAC"/>
    <w:rsid w:val="004C07B0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33FB5"/>
    <w:rsid w:val="0077139F"/>
    <w:rsid w:val="007715B6"/>
    <w:rsid w:val="00792BB6"/>
    <w:rsid w:val="007D6698"/>
    <w:rsid w:val="00801F61"/>
    <w:rsid w:val="008173F6"/>
    <w:rsid w:val="0083569A"/>
    <w:rsid w:val="008401BE"/>
    <w:rsid w:val="00896B35"/>
    <w:rsid w:val="008A4BA0"/>
    <w:rsid w:val="008D1BA7"/>
    <w:rsid w:val="00926871"/>
    <w:rsid w:val="00955244"/>
    <w:rsid w:val="00982F66"/>
    <w:rsid w:val="009A437F"/>
    <w:rsid w:val="009E5658"/>
    <w:rsid w:val="00A0444B"/>
    <w:rsid w:val="00A22CA7"/>
    <w:rsid w:val="00A52243"/>
    <w:rsid w:val="00A9204E"/>
    <w:rsid w:val="00AE3F1E"/>
    <w:rsid w:val="00B43404"/>
    <w:rsid w:val="00B95BA9"/>
    <w:rsid w:val="00C0674A"/>
    <w:rsid w:val="00C30152"/>
    <w:rsid w:val="00C36BED"/>
    <w:rsid w:val="00CA0365"/>
    <w:rsid w:val="00CA7B7B"/>
    <w:rsid w:val="00CC3CBB"/>
    <w:rsid w:val="00D46CA8"/>
    <w:rsid w:val="00D7255E"/>
    <w:rsid w:val="00DB2A87"/>
    <w:rsid w:val="00DD18FC"/>
    <w:rsid w:val="00E21D6B"/>
    <w:rsid w:val="00E71D90"/>
    <w:rsid w:val="00E82CE4"/>
    <w:rsid w:val="00E86766"/>
    <w:rsid w:val="00E86B63"/>
    <w:rsid w:val="00EA3DC8"/>
    <w:rsid w:val="00ED67D8"/>
    <w:rsid w:val="00F21B43"/>
    <w:rsid w:val="00F22157"/>
    <w:rsid w:val="00F719B3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2025-03-21T02:06:00Z</dcterms:created>
  <dcterms:modified xsi:type="dcterms:W3CDTF">2025-03-21T02:06:00Z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