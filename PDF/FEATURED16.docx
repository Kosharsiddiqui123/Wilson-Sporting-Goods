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D3039B7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4F08500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D718E" w:rsidRPr="005D718E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Asics Gel Gully 7 White Silver Cricket Shoes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4250D79B" w:rsidR="00E82CE4" w:rsidRPr="00671807" w:rsidRDefault="007715B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Show your support for Team India with the </w:t>
                                  </w:r>
                                  <w:r w:rsidRPr="007715B6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Adidas India Cricket Team Jersey – Fan Edition</w:t>
                                  </w: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>. Designed for cricket enthusiasts, this jersey combines style, comfort, and national pride, making it perfect for match days, training sessions, or casual wear.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D3039B7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4F08500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D718E" w:rsidRPr="005D718E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Asics Gel Gully 7 White Silver Cricket Shoes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4250D79B" w:rsidR="00E82CE4" w:rsidRPr="00671807" w:rsidRDefault="007715B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Show your support for Team India with the </w:t>
                            </w:r>
                            <w:r w:rsidRPr="007715B6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Adidas India Cricket Team Jersey – Fan Edition</w:t>
                            </w: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>. Designed for cricket enthusiasts, this jersey combines style, comfort, and national pride, making it perfect for match days, training sessions, or casual wear.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242E75"/>
    <w:rsid w:val="003A03DF"/>
    <w:rsid w:val="003D7DCA"/>
    <w:rsid w:val="004859DA"/>
    <w:rsid w:val="004A08E1"/>
    <w:rsid w:val="00506F1A"/>
    <w:rsid w:val="00541E75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955244"/>
    <w:rsid w:val="00982F66"/>
    <w:rsid w:val="00A9204E"/>
    <w:rsid w:val="00AE3F1E"/>
    <w:rsid w:val="00C30152"/>
    <w:rsid w:val="00CA0365"/>
    <w:rsid w:val="00CC3CBB"/>
    <w:rsid w:val="00E82CE4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2025-03-20T15:36:00Z</dcterms:created>
  <dcterms:modified xsi:type="dcterms:W3CDTF">2025-03-20T15:36:00Z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