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83F2A" w14:textId="147310DA" w:rsidR="00A9204E" w:rsidRDefault="004A08E1">
      <w:r>
        <w:rPr>
          <w:noProof/>
        </w:rPr>
        <w:drawing>
          <wp:anchor distT="0" distB="0" distL="114300" distR="114300" simplePos="0" relativeHeight="251660288" behindDoc="1" locked="0" layoutInCell="1" allowOverlap="1" wp14:anchorId="03E1C14F" wp14:editId="4C7BA67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43175" cy="1009650"/>
            <wp:effectExtent l="0" t="0" r="0" b="0"/>
            <wp:wrapTight wrapText="bothSides">
              <wp:wrapPolygon edited="0">
                <wp:start x="1618" y="5298"/>
                <wp:lineTo x="1780" y="18340"/>
                <wp:lineTo x="6957" y="18340"/>
                <wp:lineTo x="16827" y="17525"/>
                <wp:lineTo x="20387" y="16302"/>
                <wp:lineTo x="19578" y="12634"/>
                <wp:lineTo x="19739" y="10189"/>
                <wp:lineTo x="13591" y="7336"/>
                <wp:lineTo x="7119" y="5298"/>
                <wp:lineTo x="1618" y="5298"/>
              </wp:wrapPolygon>
            </wp:wrapTight>
            <wp:docPr id="105690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30EBD" wp14:editId="638B4CD3">
                <wp:simplePos x="0" y="0"/>
                <wp:positionH relativeFrom="margin">
                  <wp:posOffset>-647065</wp:posOffset>
                </wp:positionH>
                <wp:positionV relativeFrom="page">
                  <wp:align>bottom</wp:align>
                </wp:positionV>
                <wp:extent cx="1712595" cy="10086975"/>
                <wp:effectExtent l="0" t="0" r="1270" b="9525"/>
                <wp:wrapNone/>
                <wp:docPr id="138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1008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550"/>
                              <w:gridCol w:w="2678"/>
                            </w:tblGrid>
                            <w:tr w:rsidR="00E82CE4" w14:paraId="37D073DB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552E5AA3" w14:textId="77777777" w:rsidR="00E82CE4" w:rsidRDefault="00E82CE4" w:rsidP="00AE3F1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8EEAB1" wp14:editId="36AC3561">
                                        <wp:extent cx="3065006" cy="3065006"/>
                                        <wp:effectExtent l="0" t="0" r="2540" b="2540"/>
                                        <wp:docPr id="139" name="Picture 1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9" name="Picture 137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065006" cy="306500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52C30D33" w14:textId="3DD64F2C" w:rsidR="008B0CF8" w:rsidRPr="008B0CF8" w:rsidRDefault="00000000" w:rsidP="008B0CF8">
                                  <w:pPr>
                                    <w:jc w:val="center"/>
                                    <w:rPr>
                                      <w:rFonts w:eastAsiaTheme="minorEastAsia"/>
                                      <w:b/>
                                      <w:bCs/>
                                      <w:caps/>
                                      <w:color w:val="191919" w:themeColor="text1" w:themeTint="E6"/>
                                      <w:sz w:val="36"/>
                                      <w:szCs w:val="36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</w:rPr>
                                      <w:alias w:val="Title"/>
                                      <w:tag w:val=""/>
                                      <w:id w:val="-438379639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>
                                      <w:rPr>
                                        <w:rFonts w:eastAsiaTheme="minorEastAsia"/>
                                        <w:caps/>
                                        <w:color w:val="191919" w:themeColor="text1" w:themeTint="E6"/>
                                        <w:sz w:val="36"/>
                                        <w:szCs w:val="36"/>
                                      </w:rPr>
                                    </w:sdtEndPr>
                                    <w:sdtContent>
                                      <w:r w:rsidR="00AE3F1E" w:rsidRPr="00AE3F1E">
                                        <w:rPr>
                                          <w:b/>
                                          <w:bCs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F40F41" w:rsidRPr="00F40F41">
                                    <w:rPr>
                                      <w:rFonts w:eastAsiaTheme="minorEastAsia"/>
                                      <w:b/>
                                      <w:bCs/>
                                      <w:caps/>
                                      <w:color w:val="191919" w:themeColor="text1" w:themeTint="E6"/>
                                      <w:sz w:val="36"/>
                                      <w:szCs w:val="36"/>
                                    </w:rPr>
                                    <w:t>SS Players 3000 Riyan Parag English Willow Cricket Bat</w:t>
                                  </w:r>
                                </w:p>
                                <w:p w14:paraId="40BDD6F7" w14:textId="1FDE2EFA" w:rsidR="00E82CE4" w:rsidRPr="00AE3F1E" w:rsidRDefault="00E82CE4" w:rsidP="00AE3F1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4DEC8F95" w14:textId="38A5FA2F" w:rsidR="00E82CE4" w:rsidRPr="00AE3F1E" w:rsidRDefault="00E82CE4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48"/>
                                      <w:szCs w:val="48"/>
                                    </w:rPr>
                                  </w:pPr>
                                  <w:r w:rsidRPr="00AE3F1E"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48"/>
                                      <w:szCs w:val="48"/>
                                    </w:rPr>
                                    <w:t>ABOUT PRODUCT</w:t>
                                  </w:r>
                                </w:p>
                                <w:p w14:paraId="36FA3503" w14:textId="4250D79B" w:rsidR="00E82CE4" w:rsidRPr="00671807" w:rsidRDefault="007715B6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715B6">
                                    <w:rPr>
                                      <w:rFonts w:eastAsiaTheme="minorHAnsi"/>
                                      <w:sz w:val="28"/>
                                      <w:szCs w:val="28"/>
                                    </w:rPr>
                                    <w:t xml:space="preserve">Show your support for Team India with the </w:t>
                                  </w:r>
                                  <w:r w:rsidRPr="007715B6">
                                    <w:rPr>
                                      <w:rFonts w:eastAsiaTheme="minorHAns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Adidas India Cricket Team Jersey – Fan Edition</w:t>
                                  </w:r>
                                  <w:r w:rsidRPr="007715B6">
                                    <w:rPr>
                                      <w:rFonts w:eastAsiaTheme="minorHAnsi"/>
                                      <w:sz w:val="28"/>
                                      <w:szCs w:val="28"/>
                                    </w:rPr>
                                    <w:t>. Designed for cricket enthusiasts, this jersey combines style, comfort, and national pride, making it perfect for match days, training sessions, or casual wear.</w:t>
                                  </w:r>
                                </w:p>
                              </w:tc>
                            </w:tr>
                          </w:tbl>
                          <w:p w14:paraId="52F96223" w14:textId="77777777" w:rsidR="00E82CE4" w:rsidRDefault="00E82CE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F30EBD"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6" type="#_x0000_t202" style="position:absolute;margin-left:-50.95pt;margin-top:0;width:134.85pt;height:794.25pt;z-index:251659264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550"/>
                        <w:gridCol w:w="2678"/>
                      </w:tblGrid>
                      <w:tr w:rsidR="00E82CE4" w14:paraId="37D073DB" w14:textId="77777777">
                        <w:trPr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552E5AA3" w14:textId="77777777" w:rsidR="00E82CE4" w:rsidRDefault="00E82CE4" w:rsidP="00AE3F1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8EEAB1" wp14:editId="36AC3561">
                                  <wp:extent cx="3065006" cy="3065006"/>
                                  <wp:effectExtent l="0" t="0" r="2540" b="2540"/>
                                  <wp:docPr id="139" name="Picture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" name="Picture 137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65006" cy="30650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2C30D33" w14:textId="3DD64F2C" w:rsidR="008B0CF8" w:rsidRPr="008B0CF8" w:rsidRDefault="00000000" w:rsidP="008B0CF8">
                            <w:pPr>
                              <w:jc w:val="center"/>
                              <w:rPr>
                                <w:rFonts w:eastAsiaTheme="minorEastAsia"/>
                                <w:b/>
                                <w:bCs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</w:rPr>
                                <w:alias w:val="Title"/>
                                <w:tag w:val=""/>
                                <w:id w:val="-438379639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rFonts w:eastAsiaTheme="minorEastAsia"/>
                                  <w:caps/>
                                  <w:color w:val="191919" w:themeColor="text1" w:themeTint="E6"/>
                                  <w:sz w:val="36"/>
                                  <w:szCs w:val="36"/>
                                </w:rPr>
                              </w:sdtEndPr>
                              <w:sdtContent>
                                <w:r w:rsidR="00AE3F1E" w:rsidRPr="00AE3F1E">
                                  <w:rPr>
                                    <w:b/>
                                    <w:bCs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F40F41" w:rsidRPr="00F40F41">
                              <w:rPr>
                                <w:rFonts w:eastAsiaTheme="minorEastAsia"/>
                                <w:b/>
                                <w:bCs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SS Players 3000 Riyan Parag English Willow Cricket Bat</w:t>
                            </w:r>
                          </w:p>
                          <w:p w14:paraId="40BDD6F7" w14:textId="1FDE2EFA" w:rsidR="00E82CE4" w:rsidRPr="00AE3F1E" w:rsidRDefault="00E82CE4" w:rsidP="00AE3F1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4DEC8F95" w14:textId="38A5FA2F" w:rsidR="00E82CE4" w:rsidRPr="00AE3F1E" w:rsidRDefault="00E82CE4">
                            <w:pPr>
                              <w:pStyle w:val="NoSpacing"/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48"/>
                                <w:szCs w:val="48"/>
                              </w:rPr>
                            </w:pPr>
                            <w:r w:rsidRPr="00AE3F1E"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48"/>
                                <w:szCs w:val="48"/>
                              </w:rPr>
                              <w:t>ABOUT PRODUCT</w:t>
                            </w:r>
                          </w:p>
                          <w:p w14:paraId="36FA3503" w14:textId="4250D79B" w:rsidR="00E82CE4" w:rsidRPr="00671807" w:rsidRDefault="007715B6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 w:rsidRPr="007715B6"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  <w:t xml:space="preserve">Show your support for Team India with the </w:t>
                            </w:r>
                            <w:r w:rsidRPr="007715B6">
                              <w:rPr>
                                <w:rFonts w:eastAsiaTheme="minorHAnsi"/>
                                <w:b/>
                                <w:bCs/>
                                <w:sz w:val="28"/>
                                <w:szCs w:val="28"/>
                              </w:rPr>
                              <w:t>Adidas India Cricket Team Jersey – Fan Edition</w:t>
                            </w:r>
                            <w:r w:rsidRPr="007715B6"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  <w:t>. Designed for cricket enthusiasts, this jersey combines style, comfort, and national pride, making it perfect for match days, training sessions, or casual wear.</w:t>
                            </w:r>
                          </w:p>
                        </w:tc>
                      </w:tr>
                    </w:tbl>
                    <w:p w14:paraId="52F96223" w14:textId="77777777" w:rsidR="00E82CE4" w:rsidRDefault="00E82CE4"/>
                  </w:txbxContent>
                </v:textbox>
                <w10:wrap anchorx="margin" anchory="page"/>
              </v:shape>
            </w:pict>
          </mc:Fallback>
        </mc:AlternateContent>
      </w:r>
    </w:p>
    <w:sectPr w:rsidR="00A9204E" w:rsidSect="00E82CE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88606671">
    <w:abstractNumId w:val="19"/>
  </w:num>
  <w:num w:numId="2" w16cid:durableId="802425575">
    <w:abstractNumId w:val="12"/>
  </w:num>
  <w:num w:numId="3" w16cid:durableId="1221329229">
    <w:abstractNumId w:val="10"/>
  </w:num>
  <w:num w:numId="4" w16cid:durableId="2098020130">
    <w:abstractNumId w:val="21"/>
  </w:num>
  <w:num w:numId="5" w16cid:durableId="1707754883">
    <w:abstractNumId w:val="13"/>
  </w:num>
  <w:num w:numId="6" w16cid:durableId="1285624295">
    <w:abstractNumId w:val="16"/>
  </w:num>
  <w:num w:numId="7" w16cid:durableId="604701104">
    <w:abstractNumId w:val="18"/>
  </w:num>
  <w:num w:numId="8" w16cid:durableId="1913537464">
    <w:abstractNumId w:val="9"/>
  </w:num>
  <w:num w:numId="9" w16cid:durableId="577911249">
    <w:abstractNumId w:val="7"/>
  </w:num>
  <w:num w:numId="10" w16cid:durableId="1062678853">
    <w:abstractNumId w:val="6"/>
  </w:num>
  <w:num w:numId="11" w16cid:durableId="773286977">
    <w:abstractNumId w:val="5"/>
  </w:num>
  <w:num w:numId="12" w16cid:durableId="1122043079">
    <w:abstractNumId w:val="4"/>
  </w:num>
  <w:num w:numId="13" w16cid:durableId="1242328402">
    <w:abstractNumId w:val="8"/>
  </w:num>
  <w:num w:numId="14" w16cid:durableId="2077972821">
    <w:abstractNumId w:val="3"/>
  </w:num>
  <w:num w:numId="15" w16cid:durableId="2018078104">
    <w:abstractNumId w:val="2"/>
  </w:num>
  <w:num w:numId="16" w16cid:durableId="536696683">
    <w:abstractNumId w:val="1"/>
  </w:num>
  <w:num w:numId="17" w16cid:durableId="823934855">
    <w:abstractNumId w:val="0"/>
  </w:num>
  <w:num w:numId="18" w16cid:durableId="1350453409">
    <w:abstractNumId w:val="14"/>
  </w:num>
  <w:num w:numId="19" w16cid:durableId="2136940794">
    <w:abstractNumId w:val="15"/>
  </w:num>
  <w:num w:numId="20" w16cid:durableId="951010299">
    <w:abstractNumId w:val="20"/>
  </w:num>
  <w:num w:numId="21" w16cid:durableId="1236819243">
    <w:abstractNumId w:val="17"/>
  </w:num>
  <w:num w:numId="22" w16cid:durableId="62796740">
    <w:abstractNumId w:val="11"/>
  </w:num>
  <w:num w:numId="23" w16cid:durableId="10989905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E4"/>
    <w:rsid w:val="0007387C"/>
    <w:rsid w:val="000A36CC"/>
    <w:rsid w:val="000E0580"/>
    <w:rsid w:val="00242E75"/>
    <w:rsid w:val="003A03DF"/>
    <w:rsid w:val="003D7DCA"/>
    <w:rsid w:val="004859DA"/>
    <w:rsid w:val="004A08E1"/>
    <w:rsid w:val="00506F1A"/>
    <w:rsid w:val="00541E75"/>
    <w:rsid w:val="005D718E"/>
    <w:rsid w:val="00645252"/>
    <w:rsid w:val="00671807"/>
    <w:rsid w:val="00676C3E"/>
    <w:rsid w:val="006D3D74"/>
    <w:rsid w:val="006E0270"/>
    <w:rsid w:val="00702CB2"/>
    <w:rsid w:val="00703821"/>
    <w:rsid w:val="007715B6"/>
    <w:rsid w:val="00801F61"/>
    <w:rsid w:val="0083569A"/>
    <w:rsid w:val="008401BE"/>
    <w:rsid w:val="008B0CF8"/>
    <w:rsid w:val="00955244"/>
    <w:rsid w:val="00982F66"/>
    <w:rsid w:val="00A07C29"/>
    <w:rsid w:val="00A9204E"/>
    <w:rsid w:val="00AE3F1E"/>
    <w:rsid w:val="00C30152"/>
    <w:rsid w:val="00CA0365"/>
    <w:rsid w:val="00CA66F7"/>
    <w:rsid w:val="00CC3CBB"/>
    <w:rsid w:val="00DB2A87"/>
    <w:rsid w:val="00E27A05"/>
    <w:rsid w:val="00E82CE4"/>
    <w:rsid w:val="00F21B43"/>
    <w:rsid w:val="00F40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8F10"/>
  <w15:chartTrackingRefBased/>
  <w15:docId w15:val="{2A18C35A-FD3A-482D-A2E7-E71ACF47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link w:val="NoSpacingChar"/>
    <w:uiPriority w:val="1"/>
    <w:qFormat/>
    <w:rsid w:val="00E82CE4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2CE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5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jp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diqu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0B47531E-A564-4D7B-A552-6F9F65C4CD7D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</dc:creator>
  <cp:keywords/>
  <dc:description/>
  <cp:lastModifiedBy>siddiqui</cp:lastModifiedBy>
  <cp:revision>2</cp:revision>
  <dcterms:created xsi:type="dcterms:W3CDTF">2025-03-20T16:22:00Z</dcterms:created>
  <dcterms:modified xsi:type="dcterms:W3CDTF">2025-03-20T16:22:00Z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