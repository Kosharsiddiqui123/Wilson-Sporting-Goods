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F08CED2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683DA0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A3DC8" w:rsidRPr="00EA3DC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Lightblaze Shoes Kids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F08CED2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683DA0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A3DC8" w:rsidRPr="00EA3DC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Lightblaze Shoes Kids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A3DC8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2025-03-21T02:04:00Z</dcterms:created>
  <dcterms:modified xsi:type="dcterms:W3CDTF">2025-03-21T02:04:00Z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