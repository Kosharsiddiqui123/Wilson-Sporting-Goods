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4BD17B9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2C30D33" w14:textId="77777777" w:rsidR="008B0CF8" w:rsidRPr="008B0CF8" w:rsidRDefault="00000000" w:rsidP="008B0CF8">
                                  <w:pPr>
                                    <w:jc w:val="center"/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B0CF8" w:rsidRPr="008B0CF8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Gray Nicolls GN83 Scoop Edition English Willow Full Cricket Kit Size SH</w:t>
                                  </w:r>
                                </w:p>
                                <w:p w14:paraId="40BDD6F7" w14:textId="1FDE2EFA" w:rsidR="00E82CE4" w:rsidRPr="00AE3F1E" w:rsidRDefault="00E82CE4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4250D79B" w:rsidR="00E82CE4" w:rsidRPr="00671807" w:rsidRDefault="007715B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715B6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Show your support for Team India with the </w:t>
                                  </w:r>
                                  <w:r w:rsidRPr="007715B6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Adidas India Cricket Team Jersey – Fan Edition</w:t>
                                  </w:r>
                                  <w:r w:rsidRPr="007715B6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>. Designed for cricket enthusiasts, this jersey combines style, comfort, and national pride, making it perfect for match days, training sessions, or casual wear.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4BD17B9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C30D33" w14:textId="77777777" w:rsidR="008B0CF8" w:rsidRPr="008B0CF8" w:rsidRDefault="00000000" w:rsidP="008B0CF8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B0CF8" w:rsidRPr="008B0CF8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Gray Nicolls GN83 Scoop Edition English Willow Full Cricket Kit Size SH</w:t>
                            </w:r>
                          </w:p>
                          <w:p w14:paraId="40BDD6F7" w14:textId="1FDE2EFA" w:rsidR="00E82CE4" w:rsidRPr="00AE3F1E" w:rsidRDefault="00E82CE4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4250D79B" w:rsidR="00E82CE4" w:rsidRPr="00671807" w:rsidRDefault="007715B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7715B6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Show your support for Team India with the </w:t>
                            </w:r>
                            <w:r w:rsidRPr="007715B6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Adidas India Cricket Team Jersey – Fan Edition</w:t>
                            </w:r>
                            <w:r w:rsidRPr="007715B6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>. Designed for cricket enthusiasts, this jersey combines style, comfort, and national pride, making it perfect for match days, training sessions, or casual wear.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A36CC"/>
    <w:rsid w:val="00242E75"/>
    <w:rsid w:val="003A03DF"/>
    <w:rsid w:val="003D7DCA"/>
    <w:rsid w:val="004859DA"/>
    <w:rsid w:val="004A08E1"/>
    <w:rsid w:val="00506F1A"/>
    <w:rsid w:val="00541E75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3569A"/>
    <w:rsid w:val="008401BE"/>
    <w:rsid w:val="008B0CF8"/>
    <w:rsid w:val="00955244"/>
    <w:rsid w:val="00982F66"/>
    <w:rsid w:val="00A07C29"/>
    <w:rsid w:val="00A9204E"/>
    <w:rsid w:val="00AE3F1E"/>
    <w:rsid w:val="00C30152"/>
    <w:rsid w:val="00CA0365"/>
    <w:rsid w:val="00CC3CBB"/>
    <w:rsid w:val="00DB2A87"/>
    <w:rsid w:val="00E82CE4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2025-03-20T16:20:00Z</dcterms:created>
  <dcterms:modified xsi:type="dcterms:W3CDTF">2025-03-20T16:20:00Z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