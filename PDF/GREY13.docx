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15E2349A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022AFBC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CC4D78" w:rsidRPr="00CC4D78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Pro T20 Short Sleeve Junior Shirt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15E2349A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022AFBC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CC4D78" w:rsidRPr="00CC4D78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Pro T20 Short Sleeve Junior Shirt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2025-03-21T02:27:00Z</dcterms:created>
  <dcterms:modified xsi:type="dcterms:W3CDTF">2025-03-21T02:27:00Z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