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5C9B3FF6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3525959B" w:rsidR="00E82CE4" w:rsidRPr="00AE3F1E" w:rsidRDefault="001442E5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1442E5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SS TON Thala 2.0 English Willow Cricket Bat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7A873947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The </w:t>
                                  </w:r>
                                  <w:r w:rsidRPr="00C0674A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SF Chamois Padded Wicket Keeping Inner Gloves</w:t>
                                  </w: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5C9B3FF6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3525959B" w:rsidR="00E82CE4" w:rsidRPr="00AE3F1E" w:rsidRDefault="001442E5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442E5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SS TON Thala 2.0 English Willow Cricket Bat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7A873947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C0674A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SF Chamois Padded Wicket Keeping Inner Gloves</w:t>
                            </w: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0D74A0"/>
    <w:rsid w:val="001442E5"/>
    <w:rsid w:val="001F12D7"/>
    <w:rsid w:val="00242E75"/>
    <w:rsid w:val="003A03DF"/>
    <w:rsid w:val="003D7DCA"/>
    <w:rsid w:val="004859DA"/>
    <w:rsid w:val="004A08E1"/>
    <w:rsid w:val="00506F1A"/>
    <w:rsid w:val="00541E75"/>
    <w:rsid w:val="0057601A"/>
    <w:rsid w:val="005D718E"/>
    <w:rsid w:val="006378A7"/>
    <w:rsid w:val="00645252"/>
    <w:rsid w:val="00671807"/>
    <w:rsid w:val="00676C3E"/>
    <w:rsid w:val="006B7C8D"/>
    <w:rsid w:val="006D3D74"/>
    <w:rsid w:val="006E0270"/>
    <w:rsid w:val="00702CB2"/>
    <w:rsid w:val="00703821"/>
    <w:rsid w:val="00726241"/>
    <w:rsid w:val="007715B6"/>
    <w:rsid w:val="00801F61"/>
    <w:rsid w:val="0083569A"/>
    <w:rsid w:val="008401BE"/>
    <w:rsid w:val="00935B85"/>
    <w:rsid w:val="00955244"/>
    <w:rsid w:val="00982F66"/>
    <w:rsid w:val="00A9204E"/>
    <w:rsid w:val="00AE3F1E"/>
    <w:rsid w:val="00C0674A"/>
    <w:rsid w:val="00C30152"/>
    <w:rsid w:val="00C34549"/>
    <w:rsid w:val="00C44F99"/>
    <w:rsid w:val="00CA0365"/>
    <w:rsid w:val="00CC3CBB"/>
    <w:rsid w:val="00D13D82"/>
    <w:rsid w:val="00D2425D"/>
    <w:rsid w:val="00D46CA8"/>
    <w:rsid w:val="00DB2A87"/>
    <w:rsid w:val="00DD18FC"/>
    <w:rsid w:val="00E82CE4"/>
    <w:rsid w:val="00E86B63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2025-03-20T16:25:00Z</dcterms:created>
  <dcterms:modified xsi:type="dcterms:W3CDTF">2025-03-20T16:25:00Z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