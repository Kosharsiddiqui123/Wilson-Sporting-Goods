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2234B64">
                                        <wp:extent cx="2145504" cy="3065006"/>
                                        <wp:effectExtent l="0" t="0" r="762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F01A10C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D2E26" w:rsidRPr="00ED2E26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Ton Reserve Edition English Willow Cricket Bat Size 6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2234B64">
                                  <wp:extent cx="2145504" cy="3065006"/>
                                  <wp:effectExtent l="0" t="0" r="762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F01A10C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D2E26" w:rsidRPr="00ED2E26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Ton Reserve Edition English Willow Cricket Bat Size 6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626FC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B308D"/>
    <w:rsid w:val="00AE3F1E"/>
    <w:rsid w:val="00C0674A"/>
    <w:rsid w:val="00C30152"/>
    <w:rsid w:val="00C47A3E"/>
    <w:rsid w:val="00CA0365"/>
    <w:rsid w:val="00CC3CBB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3</cp:revision>
  <dcterms:created xsi:type="dcterms:W3CDTF">2025-03-20T17:10:00Z</dcterms:created>
  <dcterms:modified xsi:type="dcterms:W3CDTF">2025-03-20T17:11:00Z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