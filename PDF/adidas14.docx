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6B779459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1CEF8B16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733FB5" w:rsidRPr="00733FB5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Copa Pure 3 Elite Laceless Firm Ground Cleats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71C668BC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Boston Marathon® 2025 Short Tights</w:t>
                                  </w:r>
                                  <w:r w:rsidR="00A0444B" w:rsidRPr="00A0444B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are high-performance athletic tights designed for runners who demand comfort, support, and freedom of movement. Officially licensed for the 2025 Boston Marathon, these tights offer a sleek and functional design to help athletes perform at their best.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6B779459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1CEF8B16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733FB5" w:rsidRPr="00733FB5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Copa Pure 3 Elite Laceless Firm Ground Cleats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71C668BC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="00A0444B" w:rsidRPr="00A0444B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Boston Marathon® 2025 Short Tights</w:t>
                            </w:r>
                            <w:r w:rsidR="00A0444B" w:rsidRPr="00A0444B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are high-performance athletic tights designed for runners who demand comfort, support, and freedom of movement. Officially licensed for the 2025 Boston Marathon, these tights offer a sleek and functional design to help athletes perform at their best.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22C8D"/>
    <w:rsid w:val="0007387C"/>
    <w:rsid w:val="000748ED"/>
    <w:rsid w:val="000C6801"/>
    <w:rsid w:val="000F0994"/>
    <w:rsid w:val="00123A24"/>
    <w:rsid w:val="0016334C"/>
    <w:rsid w:val="00242E75"/>
    <w:rsid w:val="00315009"/>
    <w:rsid w:val="003A03DF"/>
    <w:rsid w:val="003D4C8C"/>
    <w:rsid w:val="003D7DCA"/>
    <w:rsid w:val="00465AF4"/>
    <w:rsid w:val="004859DA"/>
    <w:rsid w:val="004A08E1"/>
    <w:rsid w:val="004B1EAC"/>
    <w:rsid w:val="004C07B0"/>
    <w:rsid w:val="0050333A"/>
    <w:rsid w:val="00505550"/>
    <w:rsid w:val="00506F1A"/>
    <w:rsid w:val="00541E75"/>
    <w:rsid w:val="00543170"/>
    <w:rsid w:val="005561BC"/>
    <w:rsid w:val="00591A1F"/>
    <w:rsid w:val="005D718E"/>
    <w:rsid w:val="005E5186"/>
    <w:rsid w:val="00645252"/>
    <w:rsid w:val="00671807"/>
    <w:rsid w:val="00676C3E"/>
    <w:rsid w:val="006A096A"/>
    <w:rsid w:val="006D3D74"/>
    <w:rsid w:val="006E0270"/>
    <w:rsid w:val="00702CB2"/>
    <w:rsid w:val="00703821"/>
    <w:rsid w:val="00733FB5"/>
    <w:rsid w:val="0077139F"/>
    <w:rsid w:val="007715B6"/>
    <w:rsid w:val="00792BB6"/>
    <w:rsid w:val="007D6698"/>
    <w:rsid w:val="00801F61"/>
    <w:rsid w:val="008173F6"/>
    <w:rsid w:val="0083569A"/>
    <w:rsid w:val="008401BE"/>
    <w:rsid w:val="00896B35"/>
    <w:rsid w:val="008A4BA0"/>
    <w:rsid w:val="008D1BA7"/>
    <w:rsid w:val="00926871"/>
    <w:rsid w:val="00955244"/>
    <w:rsid w:val="00982F66"/>
    <w:rsid w:val="009A437F"/>
    <w:rsid w:val="009E5658"/>
    <w:rsid w:val="00A0444B"/>
    <w:rsid w:val="00A22CA7"/>
    <w:rsid w:val="00A52243"/>
    <w:rsid w:val="00A9204E"/>
    <w:rsid w:val="00AE3F1E"/>
    <w:rsid w:val="00B43404"/>
    <w:rsid w:val="00B95BA9"/>
    <w:rsid w:val="00C0674A"/>
    <w:rsid w:val="00C30152"/>
    <w:rsid w:val="00C36BED"/>
    <w:rsid w:val="00CA0365"/>
    <w:rsid w:val="00CA7B7B"/>
    <w:rsid w:val="00CC3CBB"/>
    <w:rsid w:val="00D46CA8"/>
    <w:rsid w:val="00D7255E"/>
    <w:rsid w:val="00DB2A87"/>
    <w:rsid w:val="00DD18FC"/>
    <w:rsid w:val="00E71D90"/>
    <w:rsid w:val="00E82CE4"/>
    <w:rsid w:val="00E86766"/>
    <w:rsid w:val="00E86B63"/>
    <w:rsid w:val="00EA3DC8"/>
    <w:rsid w:val="00ED67D8"/>
    <w:rsid w:val="00F21B43"/>
    <w:rsid w:val="00F22157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2025-03-21T02:05:00Z</dcterms:created>
  <dcterms:modified xsi:type="dcterms:W3CDTF">2025-03-21T02:05:00Z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