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E82CE4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3C2F1B2F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0D159B45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77139F" w:rsidRPr="0077139F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Adicolor Classic Firebird Loose Track Top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71C668BC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Boston Marathon® 2025 Short Tights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are high-performance athletic tights designed for runners who demand comfort, support, and freedom of movement. Officially licensed for the 2025 Boston Marathon, these tights offer a sleek and functional design to help athletes perform at their best.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E82CE4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3C2F1B2F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0D159B45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77139F" w:rsidRPr="0077139F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Adicolor Classic Firebird Loose Track Top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71C668BC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A0444B" w:rsidRPr="00A0444B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Boston Marathon® 2025 Short Tights</w:t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are high-performance athletic tights designed for runners who demand comfort, support, and freedom of movement. Officially licensed for the 2025 Boston Marathon, these tights offer a sleek and functional design to help athletes perform at their best.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7387C"/>
    <w:rsid w:val="000748ED"/>
    <w:rsid w:val="000F0994"/>
    <w:rsid w:val="00123A24"/>
    <w:rsid w:val="0016334C"/>
    <w:rsid w:val="00242E75"/>
    <w:rsid w:val="00315009"/>
    <w:rsid w:val="003A03DF"/>
    <w:rsid w:val="003D4C8C"/>
    <w:rsid w:val="003D7DCA"/>
    <w:rsid w:val="00465AF4"/>
    <w:rsid w:val="004859DA"/>
    <w:rsid w:val="004A08E1"/>
    <w:rsid w:val="004C07B0"/>
    <w:rsid w:val="0050333A"/>
    <w:rsid w:val="00505550"/>
    <w:rsid w:val="00506F1A"/>
    <w:rsid w:val="00541E75"/>
    <w:rsid w:val="00543170"/>
    <w:rsid w:val="005561BC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7139F"/>
    <w:rsid w:val="007715B6"/>
    <w:rsid w:val="00792BB6"/>
    <w:rsid w:val="00801F61"/>
    <w:rsid w:val="008173F6"/>
    <w:rsid w:val="0083569A"/>
    <w:rsid w:val="008401BE"/>
    <w:rsid w:val="00896B35"/>
    <w:rsid w:val="00926871"/>
    <w:rsid w:val="00955244"/>
    <w:rsid w:val="00982F66"/>
    <w:rsid w:val="009A437F"/>
    <w:rsid w:val="00A0444B"/>
    <w:rsid w:val="00A22CA7"/>
    <w:rsid w:val="00A9204E"/>
    <w:rsid w:val="00AE3F1E"/>
    <w:rsid w:val="00B43404"/>
    <w:rsid w:val="00C0674A"/>
    <w:rsid w:val="00C30152"/>
    <w:rsid w:val="00C36BED"/>
    <w:rsid w:val="00CA0365"/>
    <w:rsid w:val="00CA7B7B"/>
    <w:rsid w:val="00CC3CBB"/>
    <w:rsid w:val="00D46CA8"/>
    <w:rsid w:val="00D7255E"/>
    <w:rsid w:val="00DB2A87"/>
    <w:rsid w:val="00DD18FC"/>
    <w:rsid w:val="00E71D90"/>
    <w:rsid w:val="00E82CE4"/>
    <w:rsid w:val="00E86766"/>
    <w:rsid w:val="00E86B63"/>
    <w:rsid w:val="00ED67D8"/>
    <w:rsid w:val="00F21B4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2025-03-21T01:58:00Z</dcterms:created>
  <dcterms:modified xsi:type="dcterms:W3CDTF">2025-03-21T01:58:00Z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