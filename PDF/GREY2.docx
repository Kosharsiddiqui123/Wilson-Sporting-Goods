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869C96D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BC054B8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F669D0" w:rsidRPr="00F669D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Mini Soft Feel Armguard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869C96D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BC054B8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F669D0" w:rsidRPr="00F669D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Mini Soft Feel Armguard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2A33F0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32D3F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2025-03-21T02:23:00Z</dcterms:created>
  <dcterms:modified xsi:type="dcterms:W3CDTF">2025-03-21T02:23:00Z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