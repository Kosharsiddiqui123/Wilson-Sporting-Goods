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B3FD85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17DEB7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A36CC" w:rsidRPr="000A36C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Adi Power Vector 20 Spikes Cricket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B3FD85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17DEB7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A36CC" w:rsidRPr="000A36C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Adi Power Vector 20 Spikes Cricket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A36C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9204E"/>
    <w:rsid w:val="00AE3F1E"/>
    <w:rsid w:val="00C30152"/>
    <w:rsid w:val="00CA0365"/>
    <w:rsid w:val="00CC3CBB"/>
    <w:rsid w:val="00DB2A87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2025-03-20T16:19:00Z</dcterms:created>
  <dcterms:modified xsi:type="dcterms:W3CDTF">2025-03-20T16:19:00Z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