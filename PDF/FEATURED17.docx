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CE2F213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1F1A059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07C29" w:rsidRPr="00A07C2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SG Players Xtreme English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4250D79B" w:rsidR="00E82CE4" w:rsidRPr="00671807" w:rsidRDefault="007715B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Show your support for Team India with the </w:t>
                                  </w:r>
                                  <w:r w:rsidRPr="007715B6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Adidas India Cricket Team Jersey – Fan Edition</w:t>
                                  </w: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>. Designed for cricket enthusiasts, this jersey combines style, comfort, and national pride, making it perfect for match days, training sessions, or casual wear.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CE2F213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1F1A059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07C29" w:rsidRPr="00A07C2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SG Players Xtreme English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4250D79B" w:rsidR="00E82CE4" w:rsidRPr="00671807" w:rsidRDefault="007715B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Show your support for Team India with the </w:t>
                            </w:r>
                            <w:r w:rsidRPr="007715B6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Adidas India Cricket Team Jersey – Fan Edition</w:t>
                            </w: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>. Designed for cricket enthusiasts, this jersey combines style, comfort, and national pride, making it perfect for match days, training sessions, or casual wear.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A36CC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07C29"/>
    <w:rsid w:val="00A9204E"/>
    <w:rsid w:val="00AE3F1E"/>
    <w:rsid w:val="00C30152"/>
    <w:rsid w:val="00CA0365"/>
    <w:rsid w:val="00CC3CBB"/>
    <w:rsid w:val="00DB2A87"/>
    <w:rsid w:val="00E82CE4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2025-03-20T16:19:00Z</dcterms:created>
  <dcterms:modified xsi:type="dcterms:W3CDTF">2025-03-20T16:19:00Z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