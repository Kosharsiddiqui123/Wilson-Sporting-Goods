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BA8C358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FFF35D" w14:textId="77777777" w:rsidR="002C4B2B" w:rsidRPr="002C4B2B" w:rsidRDefault="00000000" w:rsidP="002C4B2B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C4B2B" w:rsidRPr="002C4B2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Classic Prestige Wicketkeeping Glove</w:t>
                                  </w:r>
                                </w:p>
                                <w:p w14:paraId="40BDD6F7" w14:textId="5027F99F" w:rsidR="00E82CE4" w:rsidRPr="00AE3F1E" w:rsidRDefault="00E82CE4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BA8C358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FFF35D" w14:textId="77777777" w:rsidR="002C4B2B" w:rsidRPr="002C4B2B" w:rsidRDefault="00000000" w:rsidP="002C4B2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2C4B2B" w:rsidRPr="002C4B2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Classic Prestige Wicketkeeping Glove</w:t>
                            </w:r>
                          </w:p>
                          <w:p w14:paraId="40BDD6F7" w14:textId="5027F99F" w:rsidR="00E82CE4" w:rsidRPr="00AE3F1E" w:rsidRDefault="00E82CE4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2025-03-21T02:24:00Z</dcterms:created>
  <dcterms:modified xsi:type="dcterms:W3CDTF">2025-03-21T02:24:00Z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