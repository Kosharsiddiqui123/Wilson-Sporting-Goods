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A2C6BF5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41F99813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4B1EAC" w:rsidRPr="004B1EAC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adidas Z.N.E. Woven Shorts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A2C6BF5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41F99813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4B1EAC" w:rsidRPr="004B1EAC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adidas Z.N.E. Woven Shorts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7139F"/>
    <w:rsid w:val="007715B6"/>
    <w:rsid w:val="00792BB6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A0444B"/>
    <w:rsid w:val="00A22CA7"/>
    <w:rsid w:val="00A52243"/>
    <w:rsid w:val="00A9204E"/>
    <w:rsid w:val="00AE3F1E"/>
    <w:rsid w:val="00B43404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2025-03-21T02:02:00Z</dcterms:created>
  <dcterms:modified xsi:type="dcterms:W3CDTF">2025-03-21T02:02:00Z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