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A83F2A" w14:textId="147310DA" w:rsidR="00A9204E" w:rsidRDefault="004A08E1">
      <w:r>
        <w:rPr>
          <w:noProof/>
        </w:rPr>
        <w:drawing>
          <wp:anchor distT="0" distB="0" distL="114300" distR="114300" simplePos="0" relativeHeight="251660288" behindDoc="1" locked="0" layoutInCell="1" allowOverlap="1" wp14:anchorId="03E1C14F" wp14:editId="4C7BA672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543175" cy="1009650"/>
            <wp:effectExtent l="0" t="0" r="0" b="0"/>
            <wp:wrapTight wrapText="bothSides">
              <wp:wrapPolygon edited="0">
                <wp:start x="1618" y="5298"/>
                <wp:lineTo x="1780" y="18340"/>
                <wp:lineTo x="6957" y="18340"/>
                <wp:lineTo x="16827" y="17525"/>
                <wp:lineTo x="20387" y="16302"/>
                <wp:lineTo x="19578" y="12634"/>
                <wp:lineTo x="19739" y="10189"/>
                <wp:lineTo x="13591" y="7336"/>
                <wp:lineTo x="7119" y="5298"/>
                <wp:lineTo x="1618" y="5298"/>
              </wp:wrapPolygon>
            </wp:wrapTight>
            <wp:docPr id="1056901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duotone>
                        <a:prstClr val="black"/>
                        <a:schemeClr val="accent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F30EBD" wp14:editId="638B4CD3">
                <wp:simplePos x="0" y="0"/>
                <wp:positionH relativeFrom="margin">
                  <wp:posOffset>-647065</wp:posOffset>
                </wp:positionH>
                <wp:positionV relativeFrom="page">
                  <wp:align>bottom</wp:align>
                </wp:positionV>
                <wp:extent cx="1712595" cy="10086975"/>
                <wp:effectExtent l="0" t="0" r="1270" b="9525"/>
                <wp:wrapNone/>
                <wp:docPr id="138" name="Text Box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2595" cy="10086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5000" w:type="pct"/>
                              <w:jc w:val="center"/>
                              <w:tblBorders>
                                <w:insideV w:val="single" w:sz="12" w:space="0" w:color="ED7D31" w:themeColor="accent2"/>
                              </w:tblBorders>
                              <w:tblCellMar>
                                <w:top w:w="1296" w:type="dxa"/>
                                <w:left w:w="360" w:type="dxa"/>
                                <w:bottom w:w="1296" w:type="dxa"/>
                                <w:right w:w="36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4110"/>
                              <w:gridCol w:w="2678"/>
                            </w:tblGrid>
                            <w:tr w:rsidR="00C47A3E" w14:paraId="37D073DB" w14:textId="77777777" w:rsidTr="00BC381C">
                              <w:trPr>
                                <w:trHeight w:val="8277"/>
                                <w:jc w:val="center"/>
                              </w:trPr>
                              <w:tc>
                                <w:tcPr>
                                  <w:tcW w:w="2568" w:type="pct"/>
                                  <w:vAlign w:val="center"/>
                                </w:tcPr>
                                <w:p w14:paraId="552E5AA3" w14:textId="77777777" w:rsidR="00E82CE4" w:rsidRDefault="00E82CE4" w:rsidP="00AE3F1E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038EEAB1" wp14:editId="36670AAA">
                                        <wp:extent cx="2145504" cy="2681880"/>
                                        <wp:effectExtent l="0" t="0" r="7620" b="4445"/>
                                        <wp:docPr id="139" name="Picture 137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39" name="Picture 137"/>
                                                <pic:cNvPicPr/>
                                              </pic:nvPicPr>
                                              <pic:blipFill>
                                                <a:blip r:embed="rId11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145504" cy="268188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14:paraId="40BDD6F7" w14:textId="6BBC88D8" w:rsidR="00E82CE4" w:rsidRPr="00BC381C" w:rsidRDefault="00000000" w:rsidP="00AE3F1E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sdt>
                                    <w:sdtPr>
                                      <w:alias w:val="Title"/>
                                      <w:tag w:val=""/>
                                      <w:id w:val="-438379639"/>
                                      <w:showingPlcHdr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>
                                      <w:rPr>
                                        <w:rFonts w:eastAsiaTheme="minorEastAsia"/>
                                        <w:caps/>
                                        <w:color w:val="191919" w:themeColor="text1" w:themeTint="E6"/>
                                        <w:sz w:val="36"/>
                                        <w:szCs w:val="36"/>
                                      </w:rPr>
                                    </w:sdtEndPr>
                                    <w:sdtContent>
                                      <w:r w:rsidR="00AE3F1E" w:rsidRPr="00BC381C">
                                        <w:t xml:space="preserve">     </w:t>
                                      </w:r>
                                    </w:sdtContent>
                                  </w:sdt>
                                  <w:r w:rsidR="005A7606" w:rsidRPr="005A7606">
                                    <w:rPr>
                                      <w:rFonts w:ascii="Segoe UI" w:hAnsi="Segoe UI" w:cs="Segoe UI"/>
                                      <w:sz w:val="21"/>
                                      <w:szCs w:val="2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="00213636" w:rsidRPr="00213636">
                                    <w:rPr>
                                      <w:rFonts w:eastAsiaTheme="minorEastAsia"/>
                                      <w:caps/>
                                      <w:color w:val="191919" w:themeColor="text1" w:themeTint="E6"/>
                                      <w:sz w:val="36"/>
                                      <w:szCs w:val="36"/>
                                    </w:rPr>
                                    <w:t>Customise SRT Profile Kashmir Willow Cricket Bat Size SH</w:t>
                                  </w:r>
                                </w:p>
                              </w:tc>
                              <w:tc>
                                <w:tcPr>
                                  <w:tcW w:w="2432" w:type="pct"/>
                                  <w:vAlign w:val="center"/>
                                </w:tcPr>
                                <w:p w14:paraId="3744F190" w14:textId="6AF3EE69" w:rsidR="0095664F" w:rsidRPr="00AE3F1E" w:rsidRDefault="00E82CE4">
                                  <w:pPr>
                                    <w:pStyle w:val="NoSpacing"/>
                                    <w:rPr>
                                      <w:b/>
                                      <w:bCs/>
                                      <w:caps/>
                                      <w:color w:val="ED7D31" w:themeColor="accent2"/>
                                      <w:sz w:val="48"/>
                                      <w:szCs w:val="48"/>
                                    </w:rPr>
                                  </w:pPr>
                                  <w:r w:rsidRPr="00AE3F1E">
                                    <w:rPr>
                                      <w:b/>
                                      <w:bCs/>
                                      <w:caps/>
                                      <w:color w:val="ED7D31" w:themeColor="accent2"/>
                                      <w:sz w:val="48"/>
                                      <w:szCs w:val="48"/>
                                    </w:rPr>
                                    <w:t>ABOUT PRODUCT</w:t>
                                  </w:r>
                                </w:p>
                                <w:p w14:paraId="36FA3503" w14:textId="0B74F032" w:rsidR="00E82CE4" w:rsidRPr="00671807" w:rsidRDefault="0095664F">
                                  <w:pPr>
                                    <w:pStyle w:val="NoSpacing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eastAsiaTheme="minorHAnsi"/>
                                      <w:sz w:val="32"/>
                                      <w:szCs w:val="32"/>
                                    </w:rPr>
                                    <w:br/>
                                  </w:r>
                                  <w:r w:rsidR="00480017" w:rsidRPr="00480017">
                                    <w:rPr>
                                      <w:rFonts w:eastAsiaTheme="minorHAnsi"/>
                                      <w:sz w:val="32"/>
                                      <w:szCs w:val="32"/>
                                    </w:rPr>
                                    <w:t xml:space="preserve">The </w:t>
                                  </w:r>
                                  <w:proofErr w:type="spellStart"/>
                                  <w:r w:rsidR="00480017" w:rsidRPr="00480017">
                                    <w:rPr>
                                      <w:rFonts w:eastAsiaTheme="minorHAnsi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Customised</w:t>
                                  </w:r>
                                  <w:proofErr w:type="spellEnd"/>
                                  <w:r w:rsidR="00480017" w:rsidRPr="00480017">
                                    <w:rPr>
                                      <w:rFonts w:eastAsiaTheme="minorHAnsi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="00213636" w:rsidRPr="00213636">
                                    <w:rPr>
                                      <w:caps/>
                                      <w:color w:val="191919" w:themeColor="text1" w:themeTint="E6"/>
                                      <w:sz w:val="36"/>
                                      <w:szCs w:val="36"/>
                                    </w:rPr>
                                    <w:t>SRT</w:t>
                                  </w:r>
                                  <w:r w:rsidR="00213636" w:rsidRPr="00480017">
                                    <w:rPr>
                                      <w:rFonts w:eastAsiaTheme="minorHAnsi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="00480017" w:rsidRPr="00480017">
                                    <w:rPr>
                                      <w:rFonts w:eastAsiaTheme="minorHAnsi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Profile Kashmir Willow Cricket Bat (Size SH)</w:t>
                                  </w:r>
                                  <w:r w:rsidR="00480017" w:rsidRPr="00480017">
                                    <w:rPr>
                                      <w:rFonts w:eastAsiaTheme="minorHAnsi"/>
                                      <w:sz w:val="32"/>
                                      <w:szCs w:val="32"/>
                                    </w:rPr>
                                    <w:t xml:space="preserve"> is designed for players who admire </w:t>
                                  </w:r>
                                  <w:r w:rsidR="00213636">
                                    <w:rPr>
                                      <w:caps/>
                                      <w:color w:val="191919" w:themeColor="text1" w:themeTint="E6"/>
                                      <w:sz w:val="36"/>
                                      <w:szCs w:val="36"/>
                                    </w:rPr>
                                    <w:t>srt</w:t>
                                  </w:r>
                                  <w:r w:rsidR="005C6FD3" w:rsidRPr="00480017">
                                    <w:rPr>
                                      <w:rFonts w:eastAsiaTheme="minorHAnsi"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="00480017" w:rsidRPr="00480017">
                                    <w:rPr>
                                      <w:rFonts w:eastAsiaTheme="minorHAnsi"/>
                                      <w:sz w:val="32"/>
                                      <w:szCs w:val="32"/>
                                    </w:rPr>
                                    <w:t xml:space="preserve">elegant and powerful stroke play. Crafted for superior balance, durability, and performance, this bat is ideal for aspiring </w:t>
                                  </w:r>
                                  <w:proofErr w:type="gramStart"/>
                                  <w:r w:rsidR="00480017" w:rsidRPr="00480017">
                                    <w:rPr>
                                      <w:rFonts w:eastAsiaTheme="minorHAnsi"/>
                                      <w:sz w:val="32"/>
                                      <w:szCs w:val="32"/>
                                    </w:rPr>
                                    <w:t>cricketers.</w:t>
                                  </w:r>
                                  <w:r w:rsidRPr="0095664F">
                                    <w:rPr>
                                      <w:rFonts w:eastAsiaTheme="minorHAnsi"/>
                                      <w:sz w:val="32"/>
                                      <w:szCs w:val="32"/>
                                    </w:rPr>
                                    <w:t>.</w:t>
                                  </w:r>
                                  <w:proofErr w:type="gramEnd"/>
                                </w:p>
                              </w:tc>
                            </w:tr>
                          </w:tbl>
                          <w:p w14:paraId="52F96223" w14:textId="77777777" w:rsidR="00E82CE4" w:rsidRDefault="00E82CE4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6F30EBD" id="_x0000_t202" coordsize="21600,21600" o:spt="202" path="m,l,21600r21600,l21600,xe">
                <v:stroke joinstyle="miter"/>
                <v:path gradientshapeok="t" o:connecttype="rect"/>
              </v:shapetype>
              <v:shape id="Text Box 139" o:spid="_x0000_s1026" type="#_x0000_t202" style="position:absolute;margin-left:-50.95pt;margin-top:0;width:134.85pt;height:794.25pt;z-index:251659264;visibility:visible;mso-wrap-style:square;mso-width-percent:941;mso-height-percent:0;mso-wrap-distance-left:9pt;mso-wrap-distance-top:0;mso-wrap-distance-right:9pt;mso-wrap-distance-bottom:0;mso-position-horizontal:absolute;mso-position-horizontal-relative:margin;mso-position-vertical:bottom;mso-position-vertical-relative:page;mso-width-percent:941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" fillcolor="white [3201]" stroked="f" strokeweight=".5pt">
                <v:textbox inset="0,0,0,0">
                  <w:txbxContent>
                    <w:tbl>
                      <w:tblPr>
                        <w:tblW w:w="5000" w:type="pct"/>
                        <w:jc w:val="center"/>
                        <w:tblBorders>
                          <w:insideV w:val="single" w:sz="12" w:space="0" w:color="ED7D31" w:themeColor="accent2"/>
                        </w:tblBorders>
                        <w:tblCellMar>
                          <w:top w:w="1296" w:type="dxa"/>
                          <w:left w:w="360" w:type="dxa"/>
                          <w:bottom w:w="1296" w:type="dxa"/>
                          <w:right w:w="36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4110"/>
                        <w:gridCol w:w="2678"/>
                      </w:tblGrid>
                      <w:tr w:rsidR="00C47A3E" w14:paraId="37D073DB" w14:textId="77777777" w:rsidTr="00BC381C">
                        <w:trPr>
                          <w:trHeight w:val="8277"/>
                          <w:jc w:val="center"/>
                        </w:trPr>
                        <w:tc>
                          <w:tcPr>
                            <w:tcW w:w="2568" w:type="pct"/>
                            <w:vAlign w:val="center"/>
                          </w:tcPr>
                          <w:p w14:paraId="552E5AA3" w14:textId="77777777" w:rsidR="00E82CE4" w:rsidRDefault="00E82CE4" w:rsidP="00AE3F1E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38EEAB1" wp14:editId="36670AAA">
                                  <wp:extent cx="2145504" cy="2681880"/>
                                  <wp:effectExtent l="0" t="0" r="7620" b="4445"/>
                                  <wp:docPr id="139" name="Picture 13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9" name="Picture 137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45504" cy="26818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0BDD6F7" w14:textId="6BBC88D8" w:rsidR="00E82CE4" w:rsidRPr="00BC381C" w:rsidRDefault="00000000" w:rsidP="00AE3F1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sdt>
                              <w:sdtPr>
                                <w:alias w:val="Title"/>
                                <w:tag w:val=""/>
                                <w:id w:val="-438379639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>
                                <w:rPr>
                                  <w:rFonts w:eastAsiaTheme="minorEastAsia"/>
                                  <w:caps/>
                                  <w:color w:val="191919" w:themeColor="text1" w:themeTint="E6"/>
                                  <w:sz w:val="36"/>
                                  <w:szCs w:val="36"/>
                                </w:rPr>
                              </w:sdtEndPr>
                              <w:sdtContent>
                                <w:r w:rsidR="00AE3F1E" w:rsidRPr="00BC381C">
                                  <w:t xml:space="preserve">     </w:t>
                                </w:r>
                              </w:sdtContent>
                            </w:sdt>
                            <w:r w:rsidR="005A7606" w:rsidRPr="005A7606">
                              <w:rPr>
                                <w:rFonts w:ascii="Segoe UI" w:hAnsi="Segoe UI" w:cs="Segoe UI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r w:rsidR="00213636" w:rsidRPr="00213636">
                              <w:rPr>
                                <w:rFonts w:eastAsiaTheme="minorEastAsia"/>
                                <w:caps/>
                                <w:color w:val="191919" w:themeColor="text1" w:themeTint="E6"/>
                                <w:sz w:val="36"/>
                                <w:szCs w:val="36"/>
                              </w:rPr>
                              <w:t>Customise SRT Profile Kashmir Willow Cricket Bat Size SH</w:t>
                            </w:r>
                          </w:p>
                        </w:tc>
                        <w:tc>
                          <w:tcPr>
                            <w:tcW w:w="2432" w:type="pct"/>
                            <w:vAlign w:val="center"/>
                          </w:tcPr>
                          <w:p w14:paraId="3744F190" w14:textId="6AF3EE69" w:rsidR="0095664F" w:rsidRPr="00AE3F1E" w:rsidRDefault="00E82CE4">
                            <w:pPr>
                              <w:pStyle w:val="NoSpacing"/>
                              <w:rPr>
                                <w:b/>
                                <w:bCs/>
                                <w:caps/>
                                <w:color w:val="ED7D31" w:themeColor="accent2"/>
                                <w:sz w:val="48"/>
                                <w:szCs w:val="48"/>
                              </w:rPr>
                            </w:pPr>
                            <w:r w:rsidRPr="00AE3F1E">
                              <w:rPr>
                                <w:b/>
                                <w:bCs/>
                                <w:caps/>
                                <w:color w:val="ED7D31" w:themeColor="accent2"/>
                                <w:sz w:val="48"/>
                                <w:szCs w:val="48"/>
                              </w:rPr>
                              <w:t>ABOUT PRODUCT</w:t>
                            </w:r>
                          </w:p>
                          <w:p w14:paraId="36FA3503" w14:textId="0B74F032" w:rsidR="00E82CE4" w:rsidRPr="00671807" w:rsidRDefault="0095664F">
                            <w:pPr>
                              <w:pStyle w:val="NoSpacing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Theme="minorHAnsi"/>
                                <w:sz w:val="32"/>
                                <w:szCs w:val="32"/>
                              </w:rPr>
                              <w:br/>
                            </w:r>
                            <w:r w:rsidR="00480017" w:rsidRPr="00480017">
                              <w:rPr>
                                <w:rFonts w:eastAsiaTheme="minorHAnsi"/>
                                <w:sz w:val="32"/>
                                <w:szCs w:val="32"/>
                              </w:rPr>
                              <w:t xml:space="preserve">The </w:t>
                            </w:r>
                            <w:proofErr w:type="spellStart"/>
                            <w:r w:rsidR="00480017" w:rsidRPr="00480017">
                              <w:rPr>
                                <w:rFonts w:eastAsiaTheme="minorHAnsi"/>
                                <w:b/>
                                <w:bCs/>
                                <w:sz w:val="32"/>
                                <w:szCs w:val="32"/>
                              </w:rPr>
                              <w:t>Customised</w:t>
                            </w:r>
                            <w:proofErr w:type="spellEnd"/>
                            <w:r w:rsidR="00480017" w:rsidRPr="00480017">
                              <w:rPr>
                                <w:rFonts w:eastAsiaTheme="minorHAnsi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213636" w:rsidRPr="00213636">
                              <w:rPr>
                                <w:caps/>
                                <w:color w:val="191919" w:themeColor="text1" w:themeTint="E6"/>
                                <w:sz w:val="36"/>
                                <w:szCs w:val="36"/>
                              </w:rPr>
                              <w:t>SRT</w:t>
                            </w:r>
                            <w:r w:rsidR="00213636" w:rsidRPr="00480017">
                              <w:rPr>
                                <w:rFonts w:eastAsiaTheme="minorHAnsi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480017" w:rsidRPr="00480017">
                              <w:rPr>
                                <w:rFonts w:eastAsiaTheme="minorHAnsi"/>
                                <w:b/>
                                <w:bCs/>
                                <w:sz w:val="32"/>
                                <w:szCs w:val="32"/>
                              </w:rPr>
                              <w:t>Profile Kashmir Willow Cricket Bat (Size SH)</w:t>
                            </w:r>
                            <w:r w:rsidR="00480017" w:rsidRPr="00480017">
                              <w:rPr>
                                <w:rFonts w:eastAsiaTheme="minorHAnsi"/>
                                <w:sz w:val="32"/>
                                <w:szCs w:val="32"/>
                              </w:rPr>
                              <w:t xml:space="preserve"> is designed for players who admire </w:t>
                            </w:r>
                            <w:r w:rsidR="00213636">
                              <w:rPr>
                                <w:caps/>
                                <w:color w:val="191919" w:themeColor="text1" w:themeTint="E6"/>
                                <w:sz w:val="36"/>
                                <w:szCs w:val="36"/>
                              </w:rPr>
                              <w:t>srt</w:t>
                            </w:r>
                            <w:r w:rsidR="005C6FD3" w:rsidRPr="00480017">
                              <w:rPr>
                                <w:rFonts w:eastAsiaTheme="minorHAnsi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480017" w:rsidRPr="00480017">
                              <w:rPr>
                                <w:rFonts w:eastAsiaTheme="minorHAnsi"/>
                                <w:sz w:val="32"/>
                                <w:szCs w:val="32"/>
                              </w:rPr>
                              <w:t xml:space="preserve">elegant and powerful stroke play. Crafted for superior balance, durability, and performance, this bat is ideal for aspiring </w:t>
                            </w:r>
                            <w:proofErr w:type="gramStart"/>
                            <w:r w:rsidR="00480017" w:rsidRPr="00480017">
                              <w:rPr>
                                <w:rFonts w:eastAsiaTheme="minorHAnsi"/>
                                <w:sz w:val="32"/>
                                <w:szCs w:val="32"/>
                              </w:rPr>
                              <w:t>cricketers.</w:t>
                            </w:r>
                            <w:r w:rsidRPr="0095664F">
                              <w:rPr>
                                <w:rFonts w:eastAsiaTheme="minorHAnsi"/>
                                <w:sz w:val="32"/>
                                <w:szCs w:val="32"/>
                              </w:rPr>
                              <w:t>.</w:t>
                            </w:r>
                            <w:proofErr w:type="gramEnd"/>
                          </w:p>
                        </w:tc>
                      </w:tr>
                    </w:tbl>
                    <w:p w14:paraId="52F96223" w14:textId="77777777" w:rsidR="00E82CE4" w:rsidRDefault="00E82CE4"/>
                  </w:txbxContent>
                </v:textbox>
                <w10:wrap anchorx="margin" anchory="page"/>
              </v:shape>
            </w:pict>
          </mc:Fallback>
        </mc:AlternateContent>
      </w:r>
    </w:p>
    <w:sectPr w:rsidR="00A9204E" w:rsidSect="00E82CE4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388606671">
    <w:abstractNumId w:val="19"/>
  </w:num>
  <w:num w:numId="2" w16cid:durableId="802425575">
    <w:abstractNumId w:val="12"/>
  </w:num>
  <w:num w:numId="3" w16cid:durableId="1221329229">
    <w:abstractNumId w:val="10"/>
  </w:num>
  <w:num w:numId="4" w16cid:durableId="2098020130">
    <w:abstractNumId w:val="21"/>
  </w:num>
  <w:num w:numId="5" w16cid:durableId="1707754883">
    <w:abstractNumId w:val="13"/>
  </w:num>
  <w:num w:numId="6" w16cid:durableId="1285624295">
    <w:abstractNumId w:val="16"/>
  </w:num>
  <w:num w:numId="7" w16cid:durableId="604701104">
    <w:abstractNumId w:val="18"/>
  </w:num>
  <w:num w:numId="8" w16cid:durableId="1913537464">
    <w:abstractNumId w:val="9"/>
  </w:num>
  <w:num w:numId="9" w16cid:durableId="577911249">
    <w:abstractNumId w:val="7"/>
  </w:num>
  <w:num w:numId="10" w16cid:durableId="1062678853">
    <w:abstractNumId w:val="6"/>
  </w:num>
  <w:num w:numId="11" w16cid:durableId="773286977">
    <w:abstractNumId w:val="5"/>
  </w:num>
  <w:num w:numId="12" w16cid:durableId="1122043079">
    <w:abstractNumId w:val="4"/>
  </w:num>
  <w:num w:numId="13" w16cid:durableId="1242328402">
    <w:abstractNumId w:val="8"/>
  </w:num>
  <w:num w:numId="14" w16cid:durableId="2077972821">
    <w:abstractNumId w:val="3"/>
  </w:num>
  <w:num w:numId="15" w16cid:durableId="2018078104">
    <w:abstractNumId w:val="2"/>
  </w:num>
  <w:num w:numId="16" w16cid:durableId="536696683">
    <w:abstractNumId w:val="1"/>
  </w:num>
  <w:num w:numId="17" w16cid:durableId="823934855">
    <w:abstractNumId w:val="0"/>
  </w:num>
  <w:num w:numId="18" w16cid:durableId="1350453409">
    <w:abstractNumId w:val="14"/>
  </w:num>
  <w:num w:numId="19" w16cid:durableId="2136940794">
    <w:abstractNumId w:val="15"/>
  </w:num>
  <w:num w:numId="20" w16cid:durableId="951010299">
    <w:abstractNumId w:val="20"/>
  </w:num>
  <w:num w:numId="21" w16cid:durableId="1236819243">
    <w:abstractNumId w:val="17"/>
  </w:num>
  <w:num w:numId="22" w16cid:durableId="62796740">
    <w:abstractNumId w:val="11"/>
  </w:num>
  <w:num w:numId="23" w16cid:durableId="109899056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CE4"/>
    <w:rsid w:val="0007387C"/>
    <w:rsid w:val="00100504"/>
    <w:rsid w:val="00123A24"/>
    <w:rsid w:val="0016334C"/>
    <w:rsid w:val="00182300"/>
    <w:rsid w:val="001F00E2"/>
    <w:rsid w:val="00213636"/>
    <w:rsid w:val="00242E75"/>
    <w:rsid w:val="00260F10"/>
    <w:rsid w:val="002704BB"/>
    <w:rsid w:val="00315009"/>
    <w:rsid w:val="003A03DF"/>
    <w:rsid w:val="003D7DCA"/>
    <w:rsid w:val="00480017"/>
    <w:rsid w:val="004859DA"/>
    <w:rsid w:val="004A08E1"/>
    <w:rsid w:val="004C07B0"/>
    <w:rsid w:val="004F2E59"/>
    <w:rsid w:val="0050333A"/>
    <w:rsid w:val="00506F1A"/>
    <w:rsid w:val="00541E75"/>
    <w:rsid w:val="00543170"/>
    <w:rsid w:val="005A7606"/>
    <w:rsid w:val="005C6FD3"/>
    <w:rsid w:val="005D718E"/>
    <w:rsid w:val="00645252"/>
    <w:rsid w:val="00671807"/>
    <w:rsid w:val="00676C3E"/>
    <w:rsid w:val="006D3D74"/>
    <w:rsid w:val="006E0270"/>
    <w:rsid w:val="00702CB2"/>
    <w:rsid w:val="00702F5E"/>
    <w:rsid w:val="00703821"/>
    <w:rsid w:val="007626FC"/>
    <w:rsid w:val="007715B6"/>
    <w:rsid w:val="00781FAC"/>
    <w:rsid w:val="00801F61"/>
    <w:rsid w:val="008173F6"/>
    <w:rsid w:val="0083569A"/>
    <w:rsid w:val="008401BE"/>
    <w:rsid w:val="00860CA8"/>
    <w:rsid w:val="008C6599"/>
    <w:rsid w:val="008D188B"/>
    <w:rsid w:val="00926871"/>
    <w:rsid w:val="00940F1E"/>
    <w:rsid w:val="00955244"/>
    <w:rsid w:val="0095664F"/>
    <w:rsid w:val="00982F66"/>
    <w:rsid w:val="009A437F"/>
    <w:rsid w:val="00A012D9"/>
    <w:rsid w:val="00A076B3"/>
    <w:rsid w:val="00A22CA7"/>
    <w:rsid w:val="00A562A8"/>
    <w:rsid w:val="00A9204E"/>
    <w:rsid w:val="00AB308D"/>
    <w:rsid w:val="00AE3F1E"/>
    <w:rsid w:val="00BC381C"/>
    <w:rsid w:val="00C0674A"/>
    <w:rsid w:val="00C2734E"/>
    <w:rsid w:val="00C30152"/>
    <w:rsid w:val="00C47A3E"/>
    <w:rsid w:val="00CA0365"/>
    <w:rsid w:val="00CC3CBB"/>
    <w:rsid w:val="00CD3FA1"/>
    <w:rsid w:val="00D46CA8"/>
    <w:rsid w:val="00D61E91"/>
    <w:rsid w:val="00D947C7"/>
    <w:rsid w:val="00DB2A87"/>
    <w:rsid w:val="00DD18FC"/>
    <w:rsid w:val="00E10FAC"/>
    <w:rsid w:val="00E71D90"/>
    <w:rsid w:val="00E82CE4"/>
    <w:rsid w:val="00E86766"/>
    <w:rsid w:val="00E86B63"/>
    <w:rsid w:val="00ED2E26"/>
    <w:rsid w:val="00ED67D8"/>
    <w:rsid w:val="00F01C67"/>
    <w:rsid w:val="00F21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D8F10"/>
  <w15:chartTrackingRefBased/>
  <w15:docId w15:val="{2A18C35A-FD3A-482D-A2E7-E71ACF477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NoSpacing">
    <w:name w:val="No Spacing"/>
    <w:link w:val="NoSpacingChar"/>
    <w:uiPriority w:val="1"/>
    <w:qFormat/>
    <w:rsid w:val="00E82CE4"/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82CE4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image" Target="media/image2.jpg"/><Relationship Id="rId5" Type="http://schemas.openxmlformats.org/officeDocument/2006/relationships/customXml" Target="../customXml/item5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ddiqui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B47531E-A564-4D7B-A552-6F9F65C4CD7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siddiqui</dc:creator>
  <cp:keywords/>
  <dc:description/>
  <cp:lastModifiedBy>siddiqui</cp:lastModifiedBy>
  <cp:revision>2</cp:revision>
  <dcterms:created xsi:type="dcterms:W3CDTF">2025-03-20T17:36:00Z</dcterms:created>
  <dcterms:modified xsi:type="dcterms:W3CDTF">2025-03-20T17:36:00Z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