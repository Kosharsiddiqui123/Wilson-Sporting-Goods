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86AEEA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F4D3F02" w:rsidR="00E82CE4" w:rsidRPr="00AE3F1E" w:rsidRDefault="00D2425D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2425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Players 3000 English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86AEEA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F4D3F02" w:rsidR="00E82CE4" w:rsidRPr="00AE3F1E" w:rsidRDefault="00D2425D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425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Players 3000 English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34549"/>
    <w:rsid w:val="00C44F99"/>
    <w:rsid w:val="00CA0365"/>
    <w:rsid w:val="00CC3CBB"/>
    <w:rsid w:val="00D13D82"/>
    <w:rsid w:val="00D2425D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2025-03-20T16:24:00Z</dcterms:created>
  <dcterms:modified xsi:type="dcterms:W3CDTF">2025-03-20T16:24:00Z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