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17147B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A4F507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26241" w:rsidRPr="0072624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India Cricket Team Jersey Fan Edition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17147B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A4F507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26241" w:rsidRPr="0072624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India Cricket Team Jersey Fan Edition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378A7"/>
    <w:rsid w:val="00645252"/>
    <w:rsid w:val="00671807"/>
    <w:rsid w:val="00676C3E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2025-03-20T16:05:00Z</dcterms:created>
  <dcterms:modified xsi:type="dcterms:W3CDTF">2025-03-20T16:05:00Z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