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70122A65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1AB7EB35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223D64" w:rsidRPr="00223D64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Classic Ultimate Duffle Bag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4F99116A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Gray-Nicolls</w:t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a renowned English sports equipment and clothing brand specializing in cricket. Established in 1855, Gray-Nicolls has a rich heritage in crafting high-quality cricket gear and apparel.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70122A65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1AB7EB35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223D64" w:rsidRPr="00223D64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Classic Ultimate Duffle Bag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4F99116A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E72B99" w:rsidRPr="00E72B99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Gray-Nicolls</w:t>
                            </w:r>
                            <w:r w:rsidR="00E72B99" w:rsidRPr="00E72B99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a renowned English sports equipment and clothing brand specializing in cricket. Established in 1855, Gray-Nicolls has a rich heritage in crafting high-quality cricket gear and apparel.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30BCE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23D64"/>
    <w:rsid w:val="00242E75"/>
    <w:rsid w:val="002A33F0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73F6"/>
    <w:rsid w:val="0083569A"/>
    <w:rsid w:val="008401BE"/>
    <w:rsid w:val="00896B35"/>
    <w:rsid w:val="008A4BA0"/>
    <w:rsid w:val="008C4A8A"/>
    <w:rsid w:val="008D1BA7"/>
    <w:rsid w:val="00926871"/>
    <w:rsid w:val="00932D3F"/>
    <w:rsid w:val="00955244"/>
    <w:rsid w:val="009819E0"/>
    <w:rsid w:val="00982F66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BA0B5F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7262D"/>
    <w:rsid w:val="00DB2A87"/>
    <w:rsid w:val="00DC13FF"/>
    <w:rsid w:val="00DD18FC"/>
    <w:rsid w:val="00E20643"/>
    <w:rsid w:val="00E21D6B"/>
    <w:rsid w:val="00E26367"/>
    <w:rsid w:val="00E35B4E"/>
    <w:rsid w:val="00E5240D"/>
    <w:rsid w:val="00E71D90"/>
    <w:rsid w:val="00E72B99"/>
    <w:rsid w:val="00E82CE4"/>
    <w:rsid w:val="00E86766"/>
    <w:rsid w:val="00E86B63"/>
    <w:rsid w:val="00EA3DC8"/>
    <w:rsid w:val="00ED67D8"/>
    <w:rsid w:val="00F21B43"/>
    <w:rsid w:val="00F22157"/>
    <w:rsid w:val="00F430C7"/>
    <w:rsid w:val="00F669D0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2025-03-21T02:23:00Z</dcterms:created>
  <dcterms:modified xsi:type="dcterms:W3CDTF">2025-03-21T02:23:00Z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