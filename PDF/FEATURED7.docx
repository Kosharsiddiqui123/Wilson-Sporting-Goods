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678"/>
                            </w:tblGrid>
                            <w:tr w:rsidR="00E82CE4" w14:paraId="37D073DB" w14:textId="77777777" w:rsidTr="00D13D82">
                              <w:trPr>
                                <w:trHeight w:val="6027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257C0021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33332220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1F12D7" w:rsidRPr="001F12D7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Shrey Match 3.0 Cricket Helmet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7A873947" w:rsidR="00E82CE4" w:rsidRPr="00671807" w:rsidRDefault="00C0674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The </w:t>
                                  </w:r>
                                  <w:r w:rsidRPr="00C0674A">
                                    <w:rPr>
                                      <w:rFonts w:eastAsia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SF Chamois Padded Wicket Keeping Inner Gloves</w:t>
                                  </w: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 (Youth Size) are designed to provide enhanced comfort, grip, and protection for young wicketkeepers.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678"/>
                      </w:tblGrid>
                      <w:tr w:rsidR="00E82CE4" w14:paraId="37D073DB" w14:textId="77777777" w:rsidTr="00D13D82">
                        <w:trPr>
                          <w:trHeight w:val="6027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257C0021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33332220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1F12D7" w:rsidRPr="001F12D7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Shrey Match 3.0 Cricket Helmet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7A873947" w:rsidR="00E82CE4" w:rsidRPr="00671807" w:rsidRDefault="00C0674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Pr="00C0674A">
                              <w:rPr>
                                <w:rFonts w:eastAsiaTheme="minorHAnsi"/>
                                <w:b/>
                                <w:bCs/>
                                <w:sz w:val="28"/>
                                <w:szCs w:val="28"/>
                              </w:rPr>
                              <w:t>SF Chamois Padded Wicket Keeping Inner Gloves</w:t>
                            </w: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 (Youth Size) are designed to provide enhanced comfort, grip, and protection for young wicketkeepers.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1F12D7"/>
    <w:rsid w:val="00242E75"/>
    <w:rsid w:val="003A03DF"/>
    <w:rsid w:val="003D7DCA"/>
    <w:rsid w:val="004859DA"/>
    <w:rsid w:val="004A08E1"/>
    <w:rsid w:val="00506F1A"/>
    <w:rsid w:val="00541E75"/>
    <w:rsid w:val="005D718E"/>
    <w:rsid w:val="006378A7"/>
    <w:rsid w:val="00645252"/>
    <w:rsid w:val="00671807"/>
    <w:rsid w:val="00676C3E"/>
    <w:rsid w:val="006D3D74"/>
    <w:rsid w:val="006E0270"/>
    <w:rsid w:val="00702CB2"/>
    <w:rsid w:val="00703821"/>
    <w:rsid w:val="00726241"/>
    <w:rsid w:val="007715B6"/>
    <w:rsid w:val="00801F61"/>
    <w:rsid w:val="0083569A"/>
    <w:rsid w:val="008401BE"/>
    <w:rsid w:val="00935B85"/>
    <w:rsid w:val="00955244"/>
    <w:rsid w:val="00982F66"/>
    <w:rsid w:val="00A9204E"/>
    <w:rsid w:val="00AE3F1E"/>
    <w:rsid w:val="00C0674A"/>
    <w:rsid w:val="00C30152"/>
    <w:rsid w:val="00CA0365"/>
    <w:rsid w:val="00CC3CBB"/>
    <w:rsid w:val="00D13D82"/>
    <w:rsid w:val="00D46CA8"/>
    <w:rsid w:val="00DB2A87"/>
    <w:rsid w:val="00DD18FC"/>
    <w:rsid w:val="00E82CE4"/>
    <w:rsid w:val="00E86B63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2025-03-20T16:08:00Z</dcterms:created>
  <dcterms:modified xsi:type="dcterms:W3CDTF">2025-03-20T16:08:00Z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