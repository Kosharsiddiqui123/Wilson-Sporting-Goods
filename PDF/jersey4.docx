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6C198D1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60CF7BC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2734E" w:rsidRPr="00C2734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Matrix Cricket Helmet Mens and Boys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6C198D1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60CF7BC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2734E" w:rsidRPr="00C2734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Matrix Cricket Helmet Mens and Boys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076B3"/>
    <w:rsid w:val="00A22CA7"/>
    <w:rsid w:val="00A9204E"/>
    <w:rsid w:val="00AB308D"/>
    <w:rsid w:val="00AE3F1E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2025-03-20T17:13:00Z</dcterms:created>
  <dcterms:modified xsi:type="dcterms:W3CDTF">2025-03-20T17:13:00Z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