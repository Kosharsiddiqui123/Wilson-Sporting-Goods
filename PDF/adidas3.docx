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000000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A3E3D70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4A3E2AA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591A1F" w:rsidRPr="00591A1F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adidas Z.N.E. Woven Full-Zip Track Top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000000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A3E3D70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4A3E2AA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591A1F" w:rsidRPr="00591A1F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adidas Z.N.E. Woven Full-Zip Track Top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39F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0444B"/>
    <w:rsid w:val="00A22CA7"/>
    <w:rsid w:val="00A9204E"/>
    <w:rsid w:val="00AE3F1E"/>
    <w:rsid w:val="00B43404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2025-03-21T01:59:00Z</dcterms:created>
  <dcterms:modified xsi:type="dcterms:W3CDTF">2025-03-21T01:59:00Z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