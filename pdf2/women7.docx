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FC7DF2D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BB09FC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26871" w:rsidRPr="0092687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Match 3.0 Cricket Helmet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FC7DF2D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BB09FC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26871" w:rsidRPr="0092687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Match 3.0 Cricket Helmet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2025-03-20T16:51:00Z</dcterms:created>
  <dcterms:modified xsi:type="dcterms:W3CDTF">2025-03-20T16:51:00Z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