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DDFD29C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784696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C36BED" w:rsidRPr="00C36BE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Women's training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DDFD29C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784696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C36BED" w:rsidRPr="00C36BE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Women's training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36BED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2025-03-21T01:49:00Z</dcterms:created>
  <dcterms:modified xsi:type="dcterms:W3CDTF">2025-03-21T01:49:00Z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