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6A93704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8C4827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022C8D" w:rsidRPr="00022C8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Women's Wide Running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6A93704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8C4827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022C8D" w:rsidRPr="00022C8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Women's Wide Running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D718E"/>
    <w:rsid w:val="005E5186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2025-03-21T01:46:00Z</dcterms:created>
  <dcterms:modified xsi:type="dcterms:W3CDTF">2025-03-21T01:46:00Z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