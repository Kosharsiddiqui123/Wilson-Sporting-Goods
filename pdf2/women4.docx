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EBE95E6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6DABAA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D67D8" w:rsidRPr="00ED67D8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Matrix Cricket Helmet Mens and Boys Size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EBE95E6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6DABAA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D67D8" w:rsidRPr="00ED67D8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Matrix Cricket Helmet Mens and Boys Size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6334C"/>
    <w:rsid w:val="00242E75"/>
    <w:rsid w:val="003A03DF"/>
    <w:rsid w:val="003D7DCA"/>
    <w:rsid w:val="004859DA"/>
    <w:rsid w:val="004A08E1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955244"/>
    <w:rsid w:val="00982F66"/>
    <w:rsid w:val="00A22CA7"/>
    <w:rsid w:val="00A9204E"/>
    <w:rsid w:val="00AE3F1E"/>
    <w:rsid w:val="00C0674A"/>
    <w:rsid w:val="00C30152"/>
    <w:rsid w:val="00CA0365"/>
    <w:rsid w:val="00CC3CBB"/>
    <w:rsid w:val="00D46CA8"/>
    <w:rsid w:val="00DB2A87"/>
    <w:rsid w:val="00DD18FC"/>
    <w:rsid w:val="00E82CE4"/>
    <w:rsid w:val="00E86B63"/>
    <w:rsid w:val="00ED67D8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2025-03-20T16:48:00Z</dcterms:created>
  <dcterms:modified xsi:type="dcterms:W3CDTF">2025-03-20T16:48:00Z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