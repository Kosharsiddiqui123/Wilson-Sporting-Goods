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45D58604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5554A817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E20643" w:rsidRPr="00E20643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Buy MRF Cricket Pads online at best price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289E8913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MRF Genius Grand Limited Edition Cricket Bat (2024) - SH</w:t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is a premium-grade cricket bat designed for serious players who demand top-tier performance. Made from the finest </w:t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Grade 1 English Willow</w:t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, this bat delivers exceptional power, balance, and durability, making it a preferred choice for professional and advanced cricketers.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45D58604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5554A817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E20643" w:rsidRPr="00E20643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Buy MRF Cricket Pads online at best price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289E8913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7E1813" w:rsidRPr="007E1813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="007E1813" w:rsidRPr="007E1813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MRF Genius Grand Limited Edition Cricket Bat (2024) - SH</w:t>
                            </w:r>
                            <w:r w:rsidR="007E1813" w:rsidRPr="007E1813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is a premium-grade cricket bat designed for serious players who demand top-tier performance. Made from the finest </w:t>
                            </w:r>
                            <w:r w:rsidR="007E1813" w:rsidRPr="007E1813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Grade 1 English Willow</w:t>
                            </w:r>
                            <w:r w:rsidR="007E1813" w:rsidRPr="007E1813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, this bat delivers exceptional power, balance, and durability, making it a preferred choice for professional and advanced cricketers.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51BD1"/>
    <w:rsid w:val="0007387C"/>
    <w:rsid w:val="000748ED"/>
    <w:rsid w:val="000C6801"/>
    <w:rsid w:val="000F0994"/>
    <w:rsid w:val="00123A24"/>
    <w:rsid w:val="00154751"/>
    <w:rsid w:val="0016334C"/>
    <w:rsid w:val="001B3E2E"/>
    <w:rsid w:val="00242E75"/>
    <w:rsid w:val="00315009"/>
    <w:rsid w:val="003A03DF"/>
    <w:rsid w:val="003D4C8C"/>
    <w:rsid w:val="003D7DCA"/>
    <w:rsid w:val="00465AF4"/>
    <w:rsid w:val="004859DA"/>
    <w:rsid w:val="00496DCB"/>
    <w:rsid w:val="004A017F"/>
    <w:rsid w:val="004A08E1"/>
    <w:rsid w:val="004B1EAC"/>
    <w:rsid w:val="004C07B0"/>
    <w:rsid w:val="004D7A2D"/>
    <w:rsid w:val="0050333A"/>
    <w:rsid w:val="00505550"/>
    <w:rsid w:val="00506F1A"/>
    <w:rsid w:val="00541E75"/>
    <w:rsid w:val="00543170"/>
    <w:rsid w:val="005561BC"/>
    <w:rsid w:val="00591A1F"/>
    <w:rsid w:val="005D718E"/>
    <w:rsid w:val="005E5186"/>
    <w:rsid w:val="00645252"/>
    <w:rsid w:val="00671807"/>
    <w:rsid w:val="00676C3E"/>
    <w:rsid w:val="006A096A"/>
    <w:rsid w:val="006D3D74"/>
    <w:rsid w:val="006E0270"/>
    <w:rsid w:val="00702CB2"/>
    <w:rsid w:val="00703821"/>
    <w:rsid w:val="00733FB5"/>
    <w:rsid w:val="00740C9C"/>
    <w:rsid w:val="0077139F"/>
    <w:rsid w:val="007715B6"/>
    <w:rsid w:val="007854BD"/>
    <w:rsid w:val="00792BB6"/>
    <w:rsid w:val="007D6698"/>
    <w:rsid w:val="007E1813"/>
    <w:rsid w:val="00801F61"/>
    <w:rsid w:val="008173F6"/>
    <w:rsid w:val="0083569A"/>
    <w:rsid w:val="008401BE"/>
    <w:rsid w:val="00896B35"/>
    <w:rsid w:val="008A4BA0"/>
    <w:rsid w:val="008D1BA7"/>
    <w:rsid w:val="00926871"/>
    <w:rsid w:val="00955244"/>
    <w:rsid w:val="009819E0"/>
    <w:rsid w:val="00982F66"/>
    <w:rsid w:val="009A437F"/>
    <w:rsid w:val="009D42C6"/>
    <w:rsid w:val="009E5658"/>
    <w:rsid w:val="00A0444B"/>
    <w:rsid w:val="00A22CA7"/>
    <w:rsid w:val="00A52243"/>
    <w:rsid w:val="00A9204E"/>
    <w:rsid w:val="00AB6B9B"/>
    <w:rsid w:val="00AD3299"/>
    <w:rsid w:val="00AE3F1E"/>
    <w:rsid w:val="00B43404"/>
    <w:rsid w:val="00B95BA9"/>
    <w:rsid w:val="00BA0B5F"/>
    <w:rsid w:val="00C0674A"/>
    <w:rsid w:val="00C30152"/>
    <w:rsid w:val="00C36BED"/>
    <w:rsid w:val="00CA0365"/>
    <w:rsid w:val="00CA7B7B"/>
    <w:rsid w:val="00CC3CBB"/>
    <w:rsid w:val="00CF1232"/>
    <w:rsid w:val="00D46CA8"/>
    <w:rsid w:val="00D7255E"/>
    <w:rsid w:val="00D7262D"/>
    <w:rsid w:val="00DB2A87"/>
    <w:rsid w:val="00DC13FF"/>
    <w:rsid w:val="00DD18FC"/>
    <w:rsid w:val="00E20643"/>
    <w:rsid w:val="00E21D6B"/>
    <w:rsid w:val="00E26367"/>
    <w:rsid w:val="00E35B4E"/>
    <w:rsid w:val="00E71D90"/>
    <w:rsid w:val="00E82CE4"/>
    <w:rsid w:val="00E86766"/>
    <w:rsid w:val="00E86B63"/>
    <w:rsid w:val="00EA3DC8"/>
    <w:rsid w:val="00ED67D8"/>
    <w:rsid w:val="00F21B43"/>
    <w:rsid w:val="00F22157"/>
    <w:rsid w:val="00F430C7"/>
    <w:rsid w:val="00F719B3"/>
    <w:rsid w:val="00F73BF5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2025-03-21T02:18:00Z</dcterms:created>
  <dcterms:modified xsi:type="dcterms:W3CDTF">2025-03-21T02:18:00Z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