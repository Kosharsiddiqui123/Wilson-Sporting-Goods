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F976694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C119E5D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333A" w:rsidRPr="0050333A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Ton Reserve Edition English Willow Cricket Bat Size 6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F976694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C119E5D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333A" w:rsidRPr="0050333A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Ton Reserve Edition English Willow Cricket Bat Size 6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242E75"/>
    <w:rsid w:val="003A03DF"/>
    <w:rsid w:val="003D7DCA"/>
    <w:rsid w:val="004859DA"/>
    <w:rsid w:val="004A08E1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955244"/>
    <w:rsid w:val="00982F66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2025-03-20T16:46:00Z</dcterms:created>
  <dcterms:modified xsi:type="dcterms:W3CDTF">2025-03-20T16:46:00Z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