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BBA391E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F7FCCDA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051BD1" w:rsidRPr="00051BD1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Aura Cricket Collection | 2024 Range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BBA391E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F7FCCDA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051BD1" w:rsidRPr="00051BD1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Aura Cricket Collection | 2024 Range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2025-03-21T02:08:00Z</dcterms:created>
  <dcterms:modified xsi:type="dcterms:W3CDTF">2025-03-21T02:08:00Z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