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07C2CD9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38C1645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FE35B6" w:rsidRPr="00FE35B6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MRF Sports Goods | Batting Gloves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07C2CD9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38C1645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FE35B6" w:rsidRPr="00FE35B6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MRF Sports Goods | Batting Gloves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2A33F0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32D3F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2025-03-21T02:19:00Z</dcterms:created>
  <dcterms:modified xsi:type="dcterms:W3CDTF">2025-03-21T02:19:00Z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