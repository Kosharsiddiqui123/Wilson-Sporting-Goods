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5B3CE2D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03827A9A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424AD3" w:rsidRPr="00424AD3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New Balance DC 1040 - EW. Cricket Bats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EBD718D" w:rsidR="00E82CE4" w:rsidRPr="009C6AF3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9C6AF3" w:rsidRPr="009C6AF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5B3CE2D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03827A9A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424AD3" w:rsidRPr="00424AD3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New Balance DC 1040 - EW. Cricket Bats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EBD718D" w:rsidR="00E82CE4" w:rsidRPr="009C6AF3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9C6AF3" w:rsidRPr="009C6AF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23D64"/>
    <w:rsid w:val="00242E75"/>
    <w:rsid w:val="002A33F0"/>
    <w:rsid w:val="002A50BC"/>
    <w:rsid w:val="002C4B2B"/>
    <w:rsid w:val="00315009"/>
    <w:rsid w:val="003A03DF"/>
    <w:rsid w:val="003D4C8C"/>
    <w:rsid w:val="003D7DCA"/>
    <w:rsid w:val="00424AD3"/>
    <w:rsid w:val="00465AF4"/>
    <w:rsid w:val="004859DA"/>
    <w:rsid w:val="00496DCB"/>
    <w:rsid w:val="004A017F"/>
    <w:rsid w:val="004A08E1"/>
    <w:rsid w:val="004A7262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6E1539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3A7C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65234"/>
    <w:rsid w:val="009819E0"/>
    <w:rsid w:val="00982F66"/>
    <w:rsid w:val="00991F73"/>
    <w:rsid w:val="009A437F"/>
    <w:rsid w:val="009C6AF3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C4D78"/>
    <w:rsid w:val="00CF1232"/>
    <w:rsid w:val="00D46CA8"/>
    <w:rsid w:val="00D7255E"/>
    <w:rsid w:val="00D7262D"/>
    <w:rsid w:val="00DB2A87"/>
    <w:rsid w:val="00DC13FF"/>
    <w:rsid w:val="00DD18FC"/>
    <w:rsid w:val="00DF4602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2025-03-21T02:29:00Z</dcterms:created>
  <dcterms:modified xsi:type="dcterms:W3CDTF">2025-03-21T02:29:00Z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