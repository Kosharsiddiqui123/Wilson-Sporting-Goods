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342E741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4D0989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B43404" w:rsidRPr="00B4340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NOVA Elite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342E741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4D0989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B43404" w:rsidRPr="00B4340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NOVA Elite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2025-03-21T01:39:00Z</dcterms:created>
  <dcterms:modified xsi:type="dcterms:W3CDTF">2025-03-21T01:39:00Z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