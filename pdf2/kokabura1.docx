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7061FAD8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391D11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E35B4E" w:rsidRPr="00E35B4E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RETRO ABSOLUTE BELTA BUNDLE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7061FAD8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391D11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E35B4E" w:rsidRPr="00E35B4E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RETRO ABSOLUTE BELTA BUNDLE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2025-03-21T02:08:00Z</dcterms:created>
  <dcterms:modified xsi:type="dcterms:W3CDTF">2025-03-21T02:08:00Z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