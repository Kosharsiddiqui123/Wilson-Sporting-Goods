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E66FC3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9ACC86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C6AF3" w:rsidRPr="009C6AF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900i PRO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E66FC3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9ACC86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C6AF3" w:rsidRPr="009C6AF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900i PRO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2025-03-21T02:29:00Z</dcterms:created>
  <dcterms:modified xsi:type="dcterms:W3CDTF">2025-03-21T02:29:00Z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