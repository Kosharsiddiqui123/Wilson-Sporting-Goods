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7FD6136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59EBF256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86766" w:rsidRPr="00E86766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Moonwalkr 2.0 Cricket Batting Leg Guard Pads Blue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7FD6136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59EBF256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86766" w:rsidRPr="00E86766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Moonwalkr 2.0 Cricket Batting Leg Guard Pads Blue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6334C"/>
    <w:rsid w:val="00242E75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26871"/>
    <w:rsid w:val="00955244"/>
    <w:rsid w:val="00982F66"/>
    <w:rsid w:val="00A22CA7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71D90"/>
    <w:rsid w:val="00E82CE4"/>
    <w:rsid w:val="00E86766"/>
    <w:rsid w:val="00E86B63"/>
    <w:rsid w:val="00ED67D8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2025-03-20T16:53:00Z</dcterms:created>
  <dcterms:modified xsi:type="dcterms:W3CDTF">2025-03-20T16:53:00Z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