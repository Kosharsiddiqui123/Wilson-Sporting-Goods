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8D1BA7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39CB3138">
                                        <wp:extent cx="3065006" cy="2452004"/>
                                        <wp:effectExtent l="0" t="0" r="2540" b="5715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24520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0BC25323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E26367" w:rsidRPr="00E26367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KOOKABURRA PRO SPIRIT HOCKEY STICK 2025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3870CE7A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E35B4E" w:rsidRPr="00E35B4E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r w:rsidR="00E35B4E" w:rsidRPr="00E35B4E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Retro Absolute </w:t>
                                  </w:r>
                                  <w:proofErr w:type="spellStart"/>
                                  <w:r w:rsidR="00E35B4E" w:rsidRPr="00E35B4E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Belta</w:t>
                                  </w:r>
                                  <w:proofErr w:type="spellEnd"/>
                                  <w:r w:rsidR="00E35B4E" w:rsidRPr="00E35B4E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Bundle</w:t>
                                  </w:r>
                                  <w:r w:rsidR="00E35B4E" w:rsidRPr="00E35B4E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is a nostalgic and stylish collection inspired by vintage aesthetics, offering a mix of classic design and modern comfort. This bundle is perfect for fans of retro fashion and bold statement </w:t>
                                  </w:r>
                                  <w:proofErr w:type="gramStart"/>
                                  <w:r w:rsidR="00E35B4E" w:rsidRPr="00E35B4E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pieces.</w:t>
                                  </w:r>
                                  <w:r w:rsidR="00A0444B" w:rsidRPr="00A0444B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  <w:proofErr w:type="gramEnd"/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8D1BA7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39CB3138">
                                  <wp:extent cx="3065006" cy="2452004"/>
                                  <wp:effectExtent l="0" t="0" r="2540" b="5715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24520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0BC25323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E26367" w:rsidRPr="00E26367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KOOKABURRA PRO SPIRIT HOCKEY STICK 2025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3870CE7A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="00E35B4E" w:rsidRPr="00E35B4E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="00E35B4E" w:rsidRPr="00E35B4E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Retro Absolute </w:t>
                            </w:r>
                            <w:proofErr w:type="spellStart"/>
                            <w:r w:rsidR="00E35B4E" w:rsidRPr="00E35B4E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Belta</w:t>
                            </w:r>
                            <w:proofErr w:type="spellEnd"/>
                            <w:r w:rsidR="00E35B4E" w:rsidRPr="00E35B4E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Bundle</w:t>
                            </w:r>
                            <w:r w:rsidR="00E35B4E" w:rsidRPr="00E35B4E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is a nostalgic and stylish collection inspired by vintage aesthetics, offering a mix of classic design and modern comfort. This bundle is perfect for fans of retro fashion and bold statement </w:t>
                            </w:r>
                            <w:proofErr w:type="gramStart"/>
                            <w:r w:rsidR="00E35B4E" w:rsidRPr="00E35B4E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pieces.</w:t>
                            </w:r>
                            <w:r w:rsidR="00A0444B" w:rsidRPr="00A0444B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.</w:t>
                            </w:r>
                            <w:proofErr w:type="gramEnd"/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51BD1"/>
    <w:rsid w:val="0007387C"/>
    <w:rsid w:val="000748ED"/>
    <w:rsid w:val="000C6801"/>
    <w:rsid w:val="000F0994"/>
    <w:rsid w:val="00123A24"/>
    <w:rsid w:val="0016334C"/>
    <w:rsid w:val="001B3E2E"/>
    <w:rsid w:val="00242E75"/>
    <w:rsid w:val="00315009"/>
    <w:rsid w:val="003A03DF"/>
    <w:rsid w:val="003D4C8C"/>
    <w:rsid w:val="003D7DCA"/>
    <w:rsid w:val="00465AF4"/>
    <w:rsid w:val="004859DA"/>
    <w:rsid w:val="00496DCB"/>
    <w:rsid w:val="004A08E1"/>
    <w:rsid w:val="004B1EAC"/>
    <w:rsid w:val="004C07B0"/>
    <w:rsid w:val="004D7A2D"/>
    <w:rsid w:val="0050333A"/>
    <w:rsid w:val="00505550"/>
    <w:rsid w:val="00506F1A"/>
    <w:rsid w:val="00541E75"/>
    <w:rsid w:val="00543170"/>
    <w:rsid w:val="005561BC"/>
    <w:rsid w:val="00591A1F"/>
    <w:rsid w:val="005D718E"/>
    <w:rsid w:val="005E5186"/>
    <w:rsid w:val="00645252"/>
    <w:rsid w:val="00671807"/>
    <w:rsid w:val="00676C3E"/>
    <w:rsid w:val="006A096A"/>
    <w:rsid w:val="006D3D74"/>
    <w:rsid w:val="006E0270"/>
    <w:rsid w:val="00702CB2"/>
    <w:rsid w:val="00703821"/>
    <w:rsid w:val="00733FB5"/>
    <w:rsid w:val="0077139F"/>
    <w:rsid w:val="007715B6"/>
    <w:rsid w:val="00792BB6"/>
    <w:rsid w:val="007D6698"/>
    <w:rsid w:val="00801F61"/>
    <w:rsid w:val="008173F6"/>
    <w:rsid w:val="0083569A"/>
    <w:rsid w:val="008401BE"/>
    <w:rsid w:val="00896B35"/>
    <w:rsid w:val="008A4BA0"/>
    <w:rsid w:val="008D1BA7"/>
    <w:rsid w:val="00926871"/>
    <w:rsid w:val="00955244"/>
    <w:rsid w:val="00982F66"/>
    <w:rsid w:val="009A437F"/>
    <w:rsid w:val="009D42C6"/>
    <w:rsid w:val="009E5658"/>
    <w:rsid w:val="00A0444B"/>
    <w:rsid w:val="00A22CA7"/>
    <w:rsid w:val="00A52243"/>
    <w:rsid w:val="00A9204E"/>
    <w:rsid w:val="00AB6B9B"/>
    <w:rsid w:val="00AD3299"/>
    <w:rsid w:val="00AE3F1E"/>
    <w:rsid w:val="00B43404"/>
    <w:rsid w:val="00B95BA9"/>
    <w:rsid w:val="00C0674A"/>
    <w:rsid w:val="00C30152"/>
    <w:rsid w:val="00C36BED"/>
    <w:rsid w:val="00CA0365"/>
    <w:rsid w:val="00CA7B7B"/>
    <w:rsid w:val="00CC3CBB"/>
    <w:rsid w:val="00CF1232"/>
    <w:rsid w:val="00D46CA8"/>
    <w:rsid w:val="00D7255E"/>
    <w:rsid w:val="00DB2A87"/>
    <w:rsid w:val="00DD18FC"/>
    <w:rsid w:val="00E21D6B"/>
    <w:rsid w:val="00E26367"/>
    <w:rsid w:val="00E35B4E"/>
    <w:rsid w:val="00E71D90"/>
    <w:rsid w:val="00E82CE4"/>
    <w:rsid w:val="00E86766"/>
    <w:rsid w:val="00E86B63"/>
    <w:rsid w:val="00EA3DC8"/>
    <w:rsid w:val="00ED67D8"/>
    <w:rsid w:val="00F21B43"/>
    <w:rsid w:val="00F22157"/>
    <w:rsid w:val="00F719B3"/>
    <w:rsid w:val="00F73BF5"/>
    <w:rsid w:val="00FC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2025-03-21T02:11:00Z</dcterms:created>
  <dcterms:modified xsi:type="dcterms:W3CDTF">2025-03-21T02:11:00Z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