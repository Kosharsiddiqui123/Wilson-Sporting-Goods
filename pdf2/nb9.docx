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AC49D82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69938BF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625B69" w:rsidRPr="00625B6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DC 600 Jnr | Kid's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AC49D82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69938BF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625B69" w:rsidRPr="00625B6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DC 600 Jnr | Kid's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14BF6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25B69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963B1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74629"/>
    <w:rsid w:val="00B95BA9"/>
    <w:rsid w:val="00BA0B5F"/>
    <w:rsid w:val="00C0674A"/>
    <w:rsid w:val="00C30152"/>
    <w:rsid w:val="00C36BED"/>
    <w:rsid w:val="00C37DF9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EE2D45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2025-03-21T02:31:00Z</dcterms:created>
  <dcterms:modified xsi:type="dcterms:W3CDTF">2025-03-21T02:31:00Z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