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DA568E3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AAC2B4F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854BD" w:rsidRPr="007854BD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NZ WARRIORS NRL ADULT JERSEY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3870CE7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Retro Absolute </w:t>
                                  </w:r>
                                  <w:proofErr w:type="spellStart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Belta</w:t>
                                  </w:r>
                                  <w:proofErr w:type="spellEnd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Bundle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      </w:r>
                                  <w:proofErr w:type="gramStart"/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pieces.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DA568E3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AAC2B4F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7854BD" w:rsidRPr="007854BD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NZ WARRIORS NRL ADULT JERSEY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3870CE7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Retro Absolute </w:t>
                            </w:r>
                            <w:proofErr w:type="spellStart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Belta</w:t>
                            </w:r>
                            <w:proofErr w:type="spellEnd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Bundle</w:t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</w:r>
                            <w:proofErr w:type="gramStart"/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pieces.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854BD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B2A87"/>
    <w:rsid w:val="00DD18FC"/>
    <w:rsid w:val="00E21D6B"/>
    <w:rsid w:val="00E26367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2025-03-21T02:12:00Z</dcterms:created>
  <dcterms:modified xsi:type="dcterms:W3CDTF">2025-03-21T02:12:00Z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