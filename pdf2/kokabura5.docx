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AB67843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52B5CC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CF1232" w:rsidRPr="00CF1232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Wicket Keeping Gear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AB67843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52B5CC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CF1232" w:rsidRPr="00CF1232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Wicket Keeping Gear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2025-03-21T02:09:00Z</dcterms:created>
  <dcterms:modified xsi:type="dcterms:W3CDTF">2025-03-21T02:09:00Z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