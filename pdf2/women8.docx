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E772D48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5581BFF0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15009" w:rsidRPr="00315009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Asics GEL Peake 2 Cricket Shoes White and Tuna Blue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E772D48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5581BFF0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15009" w:rsidRPr="00315009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Asics GEL Peake 2 Cricket Shoes White and Tuna Blue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A22CA7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82CE4"/>
    <w:rsid w:val="00E86B63"/>
    <w:rsid w:val="00ED67D8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2025-03-20T16:52:00Z</dcterms:created>
  <dcterms:modified xsi:type="dcterms:W3CDTF">2025-03-20T16:52:00Z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