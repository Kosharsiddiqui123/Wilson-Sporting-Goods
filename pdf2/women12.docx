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EB75E7E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8C15FE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23A24" w:rsidRPr="00123A2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Meta Duffle 100 Cricket Kit Bag Colour Black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EB75E7E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8C15FE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23A24" w:rsidRPr="00123A2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Meta Duffle 100 Cricket Kit Bag Colour Black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2025-03-20T16:55:00Z</dcterms:created>
  <dcterms:modified xsi:type="dcterms:W3CDTF">2025-03-20T16:55:00Z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