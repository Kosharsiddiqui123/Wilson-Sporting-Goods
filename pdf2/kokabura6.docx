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1636553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DF4DB9C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1B3E2E" w:rsidRPr="001B3E2E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Highest quality hockey ball in the world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1636553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DF4DB9C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1B3E2E" w:rsidRPr="001B3E2E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Highest quality hockey ball in the world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2025-03-21T02:10:00Z</dcterms:created>
  <dcterms:modified xsi:type="dcterms:W3CDTF">2025-03-21T02:10:00Z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