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72EB55C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549D880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AD3299" w:rsidRPr="00AD329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Hockey Gloves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72EB55C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549D880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AD3299" w:rsidRPr="00AD329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Hockey Gloves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2025-03-21T02:10:00Z</dcterms:created>
  <dcterms:modified xsi:type="dcterms:W3CDTF">2025-03-21T02:10:00Z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