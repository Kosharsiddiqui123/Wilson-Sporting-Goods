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F9B18EA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DB98D2B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6334C" w:rsidRPr="0016334C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Moonwalkr 2.0 Cricket Batting Combo Thigh Guard Pad Navy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F9B18EA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DB98D2B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6334C" w:rsidRPr="0016334C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Moonwalkr 2.0 Cricket Batting Combo Thigh Guard Pad Navy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A03DF"/>
    <w:rsid w:val="003D7DCA"/>
    <w:rsid w:val="004859DA"/>
    <w:rsid w:val="004A08E1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2025-03-20T16:47:00Z</dcterms:created>
  <dcterms:modified xsi:type="dcterms:W3CDTF">2025-03-20T16:47:00Z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