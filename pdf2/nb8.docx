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7A86A36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69938BF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625B69" w:rsidRPr="00625B69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DC 600 Jnr | Kid's Bats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EBD718D" w:rsidR="00E82CE4" w:rsidRPr="009C6AF3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9C6AF3" w:rsidRPr="009C6AF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7A86A36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69938BF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625B69" w:rsidRPr="00625B69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DC 600 Jnr | Kid's Bats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EBD718D" w:rsidR="00E82CE4" w:rsidRPr="009C6AF3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9C6AF3" w:rsidRPr="009C6AF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30BCE"/>
    <w:rsid w:val="00051BD1"/>
    <w:rsid w:val="0007387C"/>
    <w:rsid w:val="000748ED"/>
    <w:rsid w:val="000C6801"/>
    <w:rsid w:val="000F0994"/>
    <w:rsid w:val="00114BF6"/>
    <w:rsid w:val="00123A24"/>
    <w:rsid w:val="00154751"/>
    <w:rsid w:val="0016334C"/>
    <w:rsid w:val="001B3E2E"/>
    <w:rsid w:val="00223D64"/>
    <w:rsid w:val="00242E75"/>
    <w:rsid w:val="002A33F0"/>
    <w:rsid w:val="002A50BC"/>
    <w:rsid w:val="002C4B2B"/>
    <w:rsid w:val="00315009"/>
    <w:rsid w:val="003A03DF"/>
    <w:rsid w:val="003D4C8C"/>
    <w:rsid w:val="003D7DCA"/>
    <w:rsid w:val="00424AD3"/>
    <w:rsid w:val="00465AF4"/>
    <w:rsid w:val="004859DA"/>
    <w:rsid w:val="00496DCB"/>
    <w:rsid w:val="004A017F"/>
    <w:rsid w:val="004A08E1"/>
    <w:rsid w:val="004A7262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2043"/>
    <w:rsid w:val="005E5186"/>
    <w:rsid w:val="00625B69"/>
    <w:rsid w:val="00645252"/>
    <w:rsid w:val="00671807"/>
    <w:rsid w:val="00676C3E"/>
    <w:rsid w:val="006A096A"/>
    <w:rsid w:val="006D3D74"/>
    <w:rsid w:val="006E0270"/>
    <w:rsid w:val="006E1539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3A7C"/>
    <w:rsid w:val="008173F6"/>
    <w:rsid w:val="0083569A"/>
    <w:rsid w:val="008401BE"/>
    <w:rsid w:val="00896B35"/>
    <w:rsid w:val="008A4BA0"/>
    <w:rsid w:val="008C4A8A"/>
    <w:rsid w:val="008D1BA7"/>
    <w:rsid w:val="00926871"/>
    <w:rsid w:val="00932D3F"/>
    <w:rsid w:val="00955244"/>
    <w:rsid w:val="00965234"/>
    <w:rsid w:val="009819E0"/>
    <w:rsid w:val="00982F66"/>
    <w:rsid w:val="00991F73"/>
    <w:rsid w:val="009A437F"/>
    <w:rsid w:val="009C6AF3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74629"/>
    <w:rsid w:val="00B95BA9"/>
    <w:rsid w:val="00BA0B5F"/>
    <w:rsid w:val="00C0674A"/>
    <w:rsid w:val="00C30152"/>
    <w:rsid w:val="00C36BED"/>
    <w:rsid w:val="00C37DF9"/>
    <w:rsid w:val="00CA0365"/>
    <w:rsid w:val="00CA7B7B"/>
    <w:rsid w:val="00CC3CBB"/>
    <w:rsid w:val="00CC4D78"/>
    <w:rsid w:val="00CF1232"/>
    <w:rsid w:val="00D46CA8"/>
    <w:rsid w:val="00D7255E"/>
    <w:rsid w:val="00D7262D"/>
    <w:rsid w:val="00DB2A87"/>
    <w:rsid w:val="00DC13FF"/>
    <w:rsid w:val="00DD18FC"/>
    <w:rsid w:val="00DF4602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EE2D45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2025-03-21T02:31:00Z</dcterms:created>
  <dcterms:modified xsi:type="dcterms:W3CDTF">2025-03-21T02:31:00Z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