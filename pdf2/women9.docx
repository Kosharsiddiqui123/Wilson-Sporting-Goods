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8C9BD20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398ED67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71D90" w:rsidRPr="00E71D9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Gray Nicolls MCP Protection Cricket Batting Inner Gloves Mens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8C9BD20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398ED67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71D90" w:rsidRPr="00E71D9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Gray Nicolls MCP Protection Cricket Batting Inner Gloves Mens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71D90"/>
    <w:rsid w:val="00E82CE4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2025-03-20T16:52:00Z</dcterms:created>
  <dcterms:modified xsi:type="dcterms:W3CDTF">2025-03-20T16:52:00Z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