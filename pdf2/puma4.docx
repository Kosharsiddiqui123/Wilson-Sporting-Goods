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D4F5546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C727BC0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896B35" w:rsidRPr="00896B35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Accelerate Turbo Women's Court Shoes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D4F5546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C727BC0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896B35" w:rsidRPr="00896B35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Accelerate Turbo Women's Court Shoes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748ED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2025-03-21T01:34:00Z</dcterms:created>
  <dcterms:modified xsi:type="dcterms:W3CDTF">2025-03-21T01:34:00Z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