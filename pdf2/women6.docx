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7BA9C6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08016BE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C07B0" w:rsidRPr="004C07B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Millennium Pro White Cricket Batting Gloves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7BA9C6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08016BE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C07B0" w:rsidRPr="004C07B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Millennium Pro White Cricket Batting Gloves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2025-03-20T16:50:00Z</dcterms:created>
  <dcterms:modified xsi:type="dcterms:W3CDTF">2025-03-20T16:50:00Z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