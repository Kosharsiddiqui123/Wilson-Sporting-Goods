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009B498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F4E59E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22CA7" w:rsidRPr="00A22CA7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SF Chamois Padded Wicket Keeping Inner Gloves Size Youth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009B498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F4E59E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22CA7" w:rsidRPr="00A22CA7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SF Chamois Padded Wicket Keeping Inner Gloves Size Youth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242E75"/>
    <w:rsid w:val="003A03DF"/>
    <w:rsid w:val="003D7DCA"/>
    <w:rsid w:val="004859DA"/>
    <w:rsid w:val="004A08E1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955244"/>
    <w:rsid w:val="00982F66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2025-03-20T16:47:00Z</dcterms:created>
  <dcterms:modified xsi:type="dcterms:W3CDTF">2025-03-20T16:47:00Z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