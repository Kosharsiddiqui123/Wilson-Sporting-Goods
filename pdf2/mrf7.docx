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6492F479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2DFEECC4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BA0B5F" w:rsidRPr="00BA0B5F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MRF Sports Goods | Batting Gloves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289E8913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MRF Genius Grand Limited Edition Cricket Bat (2024) - SH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premium-grade cricket bat designed for serious players who demand top-tier performance. Made from the finest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Grade 1 English Willow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this bat delivers exceptional power, balance, and durability, making it a preferred choice for professional and advanced cricketers.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6492F479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2DFEECC4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BA0B5F" w:rsidRPr="00BA0B5F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MRF Sports Goods | Batting Gloves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289E8913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MRF Genius Grand Limited Edition Cricket Bat (2024) - SH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premium-grade cricket bat designed for serious players who demand top-tier performance. Made from the finest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Grade 1 English Willow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this bat delivers exceptional power, balance, and durability, making it a preferred choice for professional and advanced cricketers.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42E75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19E0"/>
    <w:rsid w:val="00982F66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BA0B5F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7262D"/>
    <w:rsid w:val="00DB2A87"/>
    <w:rsid w:val="00DC13FF"/>
    <w:rsid w:val="00DD18FC"/>
    <w:rsid w:val="00E21D6B"/>
    <w:rsid w:val="00E26367"/>
    <w:rsid w:val="00E35B4E"/>
    <w:rsid w:val="00E71D90"/>
    <w:rsid w:val="00E82CE4"/>
    <w:rsid w:val="00E86766"/>
    <w:rsid w:val="00E86B63"/>
    <w:rsid w:val="00EA3DC8"/>
    <w:rsid w:val="00ED67D8"/>
    <w:rsid w:val="00F21B43"/>
    <w:rsid w:val="00F22157"/>
    <w:rsid w:val="00F430C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2025-03-21T02:17:00Z</dcterms:created>
  <dcterms:modified xsi:type="dcterms:W3CDTF">2025-03-21T02:17:00Z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