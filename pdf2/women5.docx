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E064D39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7F4D9F5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173F6" w:rsidRPr="008173F6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India Cricket Team Jersey Fan Edition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E064D39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7F4D9F5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173F6" w:rsidRPr="008173F6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India Cricket Team Jersey Fan Edition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6334C"/>
    <w:rsid w:val="00242E75"/>
    <w:rsid w:val="003A03DF"/>
    <w:rsid w:val="003D7DCA"/>
    <w:rsid w:val="004859DA"/>
    <w:rsid w:val="004A08E1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55244"/>
    <w:rsid w:val="00982F66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ED67D8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2025-03-20T16:49:00Z</dcterms:created>
  <dcterms:modified xsi:type="dcterms:W3CDTF">2025-03-20T16:49:00Z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