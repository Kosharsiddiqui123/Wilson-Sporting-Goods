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08D7A9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CFAF29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240D" w:rsidRPr="00E5240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Buy MRF Cricket Bats - MRF Cricket Equipment – Highmark Cricket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08D7A9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CFAF29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5240D" w:rsidRPr="00E5240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Buy MRF Cricket Bats - MRF Cricket Equipment – Highmark Cricket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2025-03-21T02:20:00Z</dcterms:created>
  <dcterms:modified xsi:type="dcterms:W3CDTF">2025-03-21T02:20:00Z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