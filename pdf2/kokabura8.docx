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6EDB23B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DEDD38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9D42C6" w:rsidRPr="009D42C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2025 Kookaburra Hockey Sticks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6EDB23B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DEDD38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9D42C6" w:rsidRPr="009D42C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2025 Kookaburra Hockey Sticks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D42C6"/>
    <w:rsid w:val="009E5658"/>
    <w:rsid w:val="00A0444B"/>
    <w:rsid w:val="00A22CA7"/>
    <w:rsid w:val="00A52243"/>
    <w:rsid w:val="00A9204E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2025-03-21T02:11:00Z</dcterms:created>
  <dcterms:modified xsi:type="dcterms:W3CDTF">2025-03-21T02:11:00Z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