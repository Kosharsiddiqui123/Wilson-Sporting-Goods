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4CDC4E3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20857B1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6A096A" w:rsidRPr="006A096A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Keeping Gloves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4CDC4E3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20857B1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6A096A" w:rsidRPr="006A096A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Keeping Gloves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859DA"/>
    <w:rsid w:val="004A08E1"/>
    <w:rsid w:val="004C07B0"/>
    <w:rsid w:val="0050333A"/>
    <w:rsid w:val="00505550"/>
    <w:rsid w:val="00506F1A"/>
    <w:rsid w:val="00541E75"/>
    <w:rsid w:val="00543170"/>
    <w:rsid w:val="005561BC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22CA7"/>
    <w:rsid w:val="00A9204E"/>
    <w:rsid w:val="00AE3F1E"/>
    <w:rsid w:val="00B43404"/>
    <w:rsid w:val="00C0674A"/>
    <w:rsid w:val="00C30152"/>
    <w:rsid w:val="00C36BED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2025-03-21T01:51:00Z</dcterms:created>
  <dcterms:modified xsi:type="dcterms:W3CDTF">2025-03-21T01:51:00Z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