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E82CE4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6CE72421">
                                        <wp:extent cx="3065006" cy="1638372"/>
                                        <wp:effectExtent l="0" t="0" r="2540" b="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16383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31DA7FAD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5E5186" w:rsidRPr="005E5186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DARE TO Jer-SHE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535A4172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Pr="00FC747A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Pr="00FC747A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PUMA x LaMelo Ball Golden Child Men's Basketball Shirt</w:t>
                                  </w:r>
                                  <w:r w:rsidRPr="00FC747A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is a stylish and performance-oriented basketball tee designed in collaboration with NBA star LaMelo Ball. Featuring bold graphics and premium materials, this shirt embodies LaMelo's signature flair and confidence on and off the court.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E82CE4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6CE72421">
                                  <wp:extent cx="3065006" cy="1638372"/>
                                  <wp:effectExtent l="0" t="0" r="2540" b="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16383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31DA7FAD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5E5186" w:rsidRPr="005E5186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DARE TO Jer-SHE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535A4172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Pr="00FC747A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Pr="00FC747A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PUMA x LaMelo Ball Golden Child Men's Basketball Shirt</w:t>
                            </w:r>
                            <w:r w:rsidRPr="00FC747A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is a stylish and performance-oriented basketball tee designed in collaboration with NBA star LaMelo Ball. Featuring bold graphics and premium materials, this shirt embodies LaMelo's signature flair and confidence on and off the court.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0748ED"/>
    <w:rsid w:val="000F0994"/>
    <w:rsid w:val="00123A24"/>
    <w:rsid w:val="0016334C"/>
    <w:rsid w:val="00242E75"/>
    <w:rsid w:val="00315009"/>
    <w:rsid w:val="003A03DF"/>
    <w:rsid w:val="003D7DCA"/>
    <w:rsid w:val="004859DA"/>
    <w:rsid w:val="004A08E1"/>
    <w:rsid w:val="004C07B0"/>
    <w:rsid w:val="0050333A"/>
    <w:rsid w:val="00505550"/>
    <w:rsid w:val="00506F1A"/>
    <w:rsid w:val="00541E75"/>
    <w:rsid w:val="00543170"/>
    <w:rsid w:val="005D718E"/>
    <w:rsid w:val="005E5186"/>
    <w:rsid w:val="00645252"/>
    <w:rsid w:val="00671807"/>
    <w:rsid w:val="00676C3E"/>
    <w:rsid w:val="006D3D74"/>
    <w:rsid w:val="006E0270"/>
    <w:rsid w:val="00702CB2"/>
    <w:rsid w:val="00703821"/>
    <w:rsid w:val="007715B6"/>
    <w:rsid w:val="00792BB6"/>
    <w:rsid w:val="00801F61"/>
    <w:rsid w:val="008173F6"/>
    <w:rsid w:val="0083569A"/>
    <w:rsid w:val="008401BE"/>
    <w:rsid w:val="00896B35"/>
    <w:rsid w:val="00926871"/>
    <w:rsid w:val="00955244"/>
    <w:rsid w:val="00982F66"/>
    <w:rsid w:val="009A437F"/>
    <w:rsid w:val="00A22CA7"/>
    <w:rsid w:val="00A9204E"/>
    <w:rsid w:val="00AE3F1E"/>
    <w:rsid w:val="00B43404"/>
    <w:rsid w:val="00C0674A"/>
    <w:rsid w:val="00C30152"/>
    <w:rsid w:val="00CA0365"/>
    <w:rsid w:val="00CC3CBB"/>
    <w:rsid w:val="00D46CA8"/>
    <w:rsid w:val="00D7255E"/>
    <w:rsid w:val="00DB2A87"/>
    <w:rsid w:val="00DD18FC"/>
    <w:rsid w:val="00E71D90"/>
    <w:rsid w:val="00E82CE4"/>
    <w:rsid w:val="00E86766"/>
    <w:rsid w:val="00E86B63"/>
    <w:rsid w:val="00ED67D8"/>
    <w:rsid w:val="00F21B43"/>
    <w:rsid w:val="00F73B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2025-03-21T01:46:00Z</dcterms:created>
  <dcterms:modified xsi:type="dcterms:W3CDTF">2025-03-21T01:46:00Z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