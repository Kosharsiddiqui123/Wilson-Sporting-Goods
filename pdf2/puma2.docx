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2F93EDD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1BFDA8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7255E" w:rsidRPr="00FC747A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D7255E" w:rsidRPr="00D7255E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FENTY x PUMA Avanti C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2F93EDD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1BFDA8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7255E" w:rsidRPr="00FC747A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7255E" w:rsidRPr="00D7255E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FENTY x PUMA Avanti C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2025-03-21T01:32:00Z</dcterms:created>
  <dcterms:modified xsi:type="dcterms:W3CDTF">2025-03-21T01:32:00Z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