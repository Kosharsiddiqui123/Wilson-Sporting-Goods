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BC5EDB4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4B3C1EB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CA7B7B" w:rsidRPr="00CA7B7B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Women's training Shoes collections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BC5EDB4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4B3C1EB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CA7B7B" w:rsidRPr="00CA7B7B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Women's training Shoes collections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2025-03-21T01:54:00Z</dcterms:created>
  <dcterms:modified xsi:type="dcterms:W3CDTF">2025-03-21T01:54:00Z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